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9A1C" w14:textId="77777777" w:rsidR="00835BAD" w:rsidRDefault="000D278A">
      <w:pPr>
        <w:spacing w:line="560" w:lineRule="exact"/>
        <w:ind w:right="119"/>
        <w:jc w:val="right"/>
        <w:rPr>
          <w:rFonts w:ascii="Constantia" w:eastAsia="Constantia" w:hAnsi="Constantia" w:cs="Constantia"/>
          <w:sz w:val="48"/>
          <w:szCs w:val="48"/>
        </w:rPr>
      </w:pPr>
      <w:r>
        <w:pict w14:anchorId="464F83C7">
          <v:group id="_x0000_s1034" style="position:absolute;left:0;text-align:left;margin-left:426.75pt;margin-top:19.5pt;width:93pt;height:79.3pt;z-index:-251659264;mso-position-horizontal-relative:page;mso-position-vertical-relative:page" coordorigin="8535,390" coordsize="1860,1586">
            <v:shape id="_x0000_s1035" style="position:absolute;left:8535;top:390;width:1860;height:1586" coordorigin="8535,390" coordsize="1860,1586" path="m8535,1976r1860,l10395,390r-1860,l8535,1976xe" fillcolor="#009fb8" stroked="f">
              <v:path arrowok="t"/>
            </v:shape>
            <w10:wrap anchorx="page" anchory="page"/>
          </v:group>
        </w:pict>
      </w:r>
      <w:r>
        <w:rPr>
          <w:rFonts w:ascii="Constantia" w:eastAsia="Constantia" w:hAnsi="Constantia" w:cs="Constantia"/>
          <w:color w:val="FFFFFF"/>
          <w:sz w:val="48"/>
          <w:szCs w:val="48"/>
        </w:rPr>
        <w:t>ST</w:t>
      </w:r>
      <w:r>
        <w:rPr>
          <w:rFonts w:ascii="Constantia" w:eastAsia="Constantia" w:hAnsi="Constantia" w:cs="Constantia"/>
          <w:color w:val="FFFFFF"/>
          <w:spacing w:val="2"/>
          <w:sz w:val="48"/>
          <w:szCs w:val="48"/>
        </w:rPr>
        <w:t>T</w:t>
      </w:r>
      <w:r>
        <w:rPr>
          <w:rFonts w:ascii="Constantia" w:eastAsia="Constantia" w:hAnsi="Constantia" w:cs="Constantia"/>
          <w:color w:val="FFFFFF"/>
          <w:sz w:val="48"/>
          <w:szCs w:val="48"/>
        </w:rPr>
        <w:t>-NF</w:t>
      </w:r>
    </w:p>
    <w:p w14:paraId="42DD0102" w14:textId="77777777" w:rsidR="00835BAD" w:rsidRDefault="00835BAD">
      <w:pPr>
        <w:spacing w:before="1" w:line="180" w:lineRule="exact"/>
        <w:rPr>
          <w:sz w:val="18"/>
          <w:szCs w:val="18"/>
        </w:rPr>
      </w:pPr>
    </w:p>
    <w:p w14:paraId="337C8597" w14:textId="77777777" w:rsidR="00835BAD" w:rsidRDefault="00835BAD">
      <w:pPr>
        <w:spacing w:line="200" w:lineRule="exact"/>
      </w:pPr>
    </w:p>
    <w:p w14:paraId="4B1DBFDB" w14:textId="77777777" w:rsidR="00835BAD" w:rsidRDefault="00835BAD">
      <w:pPr>
        <w:spacing w:line="200" w:lineRule="exact"/>
      </w:pPr>
    </w:p>
    <w:p w14:paraId="4F5611C5" w14:textId="77777777" w:rsidR="00835BAD" w:rsidRDefault="00835BAD">
      <w:pPr>
        <w:spacing w:line="200" w:lineRule="exact"/>
      </w:pPr>
    </w:p>
    <w:p w14:paraId="33F48AE8" w14:textId="77777777" w:rsidR="00835BAD" w:rsidRDefault="00835BAD">
      <w:pPr>
        <w:spacing w:line="200" w:lineRule="exact"/>
      </w:pPr>
    </w:p>
    <w:p w14:paraId="4781C60A" w14:textId="77777777" w:rsidR="00835BAD" w:rsidRDefault="00835BAD">
      <w:pPr>
        <w:spacing w:line="200" w:lineRule="exact"/>
      </w:pPr>
    </w:p>
    <w:p w14:paraId="58974CB7" w14:textId="77777777" w:rsidR="00835BAD" w:rsidRDefault="00835BAD">
      <w:pPr>
        <w:spacing w:line="200" w:lineRule="exact"/>
      </w:pPr>
    </w:p>
    <w:p w14:paraId="3F66F594" w14:textId="77777777" w:rsidR="00835BAD" w:rsidRDefault="00835BAD">
      <w:pPr>
        <w:spacing w:line="200" w:lineRule="exact"/>
      </w:pPr>
    </w:p>
    <w:p w14:paraId="6BE7F439" w14:textId="77777777" w:rsidR="00835BAD" w:rsidRDefault="00835BAD">
      <w:pPr>
        <w:spacing w:line="200" w:lineRule="exact"/>
      </w:pPr>
    </w:p>
    <w:p w14:paraId="3C911728" w14:textId="77777777" w:rsidR="00835BAD" w:rsidRDefault="00835BAD">
      <w:pPr>
        <w:spacing w:line="200" w:lineRule="exact"/>
      </w:pPr>
    </w:p>
    <w:p w14:paraId="25323B77" w14:textId="77777777" w:rsidR="00835BAD" w:rsidRDefault="00835BAD">
      <w:pPr>
        <w:spacing w:line="200" w:lineRule="exact"/>
      </w:pPr>
    </w:p>
    <w:p w14:paraId="13200738" w14:textId="77777777" w:rsidR="00835BAD" w:rsidRDefault="00835BAD">
      <w:pPr>
        <w:spacing w:line="200" w:lineRule="exact"/>
      </w:pPr>
    </w:p>
    <w:p w14:paraId="4EC1B1A8" w14:textId="77777777" w:rsidR="00835BAD" w:rsidRDefault="00835BAD">
      <w:pPr>
        <w:spacing w:line="200" w:lineRule="exact"/>
      </w:pPr>
    </w:p>
    <w:p w14:paraId="77C94A5A" w14:textId="77777777" w:rsidR="00835BAD" w:rsidRDefault="00835BAD">
      <w:pPr>
        <w:spacing w:line="200" w:lineRule="exact"/>
      </w:pPr>
    </w:p>
    <w:p w14:paraId="0036541D" w14:textId="77777777" w:rsidR="00835BAD" w:rsidRDefault="00835BAD">
      <w:pPr>
        <w:spacing w:line="200" w:lineRule="exact"/>
      </w:pPr>
    </w:p>
    <w:p w14:paraId="3F4581ED" w14:textId="77777777" w:rsidR="00835BAD" w:rsidRDefault="00835BAD">
      <w:pPr>
        <w:spacing w:line="200" w:lineRule="exact"/>
      </w:pPr>
    </w:p>
    <w:p w14:paraId="68962D13" w14:textId="77777777" w:rsidR="00835BAD" w:rsidRDefault="00835BAD">
      <w:pPr>
        <w:spacing w:line="200" w:lineRule="exact"/>
      </w:pPr>
    </w:p>
    <w:p w14:paraId="644C212B" w14:textId="77777777" w:rsidR="00835BAD" w:rsidRDefault="00835BAD">
      <w:pPr>
        <w:spacing w:line="200" w:lineRule="exact"/>
      </w:pPr>
    </w:p>
    <w:p w14:paraId="57A164B5" w14:textId="77777777" w:rsidR="00835BAD" w:rsidRDefault="00835BAD">
      <w:pPr>
        <w:spacing w:line="200" w:lineRule="exact"/>
      </w:pPr>
    </w:p>
    <w:p w14:paraId="65A157C8" w14:textId="77777777" w:rsidR="00835BAD" w:rsidRDefault="00835BAD">
      <w:pPr>
        <w:spacing w:line="200" w:lineRule="exact"/>
      </w:pPr>
    </w:p>
    <w:p w14:paraId="79B1804D" w14:textId="77777777" w:rsidR="00835BAD" w:rsidRDefault="00835BAD">
      <w:pPr>
        <w:spacing w:line="200" w:lineRule="exact"/>
      </w:pPr>
    </w:p>
    <w:p w14:paraId="2993F259" w14:textId="77777777" w:rsidR="00835BAD" w:rsidRDefault="00835BAD">
      <w:pPr>
        <w:spacing w:line="200" w:lineRule="exact"/>
      </w:pPr>
    </w:p>
    <w:p w14:paraId="2BC51B39" w14:textId="77777777" w:rsidR="00835BAD" w:rsidRDefault="00835BAD">
      <w:pPr>
        <w:spacing w:line="200" w:lineRule="exact"/>
      </w:pPr>
    </w:p>
    <w:p w14:paraId="43B219D9" w14:textId="77777777" w:rsidR="00835BAD" w:rsidRDefault="00835BAD">
      <w:pPr>
        <w:spacing w:line="200" w:lineRule="exact"/>
      </w:pPr>
    </w:p>
    <w:p w14:paraId="22965FE4" w14:textId="77777777" w:rsidR="00835BAD" w:rsidRDefault="00835BAD">
      <w:pPr>
        <w:spacing w:line="200" w:lineRule="exact"/>
      </w:pPr>
    </w:p>
    <w:p w14:paraId="7DE9814B" w14:textId="77777777" w:rsidR="00835BAD" w:rsidRDefault="00835BAD">
      <w:pPr>
        <w:spacing w:line="200" w:lineRule="exact"/>
      </w:pPr>
    </w:p>
    <w:p w14:paraId="021227CA" w14:textId="77777777" w:rsidR="00835BAD" w:rsidRDefault="00835BAD">
      <w:pPr>
        <w:spacing w:line="200" w:lineRule="exact"/>
      </w:pPr>
    </w:p>
    <w:p w14:paraId="0D8D2882" w14:textId="77777777" w:rsidR="00835BAD" w:rsidRDefault="00835BAD">
      <w:pPr>
        <w:spacing w:line="200" w:lineRule="exact"/>
      </w:pPr>
    </w:p>
    <w:p w14:paraId="7B57B893" w14:textId="77777777" w:rsidR="00835BAD" w:rsidRDefault="00835BAD">
      <w:pPr>
        <w:spacing w:line="200" w:lineRule="exact"/>
      </w:pPr>
    </w:p>
    <w:p w14:paraId="6F50DCD4" w14:textId="77777777" w:rsidR="00835BAD" w:rsidRDefault="00835BAD">
      <w:pPr>
        <w:spacing w:line="200" w:lineRule="exact"/>
      </w:pPr>
    </w:p>
    <w:p w14:paraId="0C34B3EB" w14:textId="77777777" w:rsidR="00835BAD" w:rsidRDefault="00835BAD">
      <w:pPr>
        <w:spacing w:line="200" w:lineRule="exact"/>
      </w:pPr>
    </w:p>
    <w:p w14:paraId="5CE6FE6F" w14:textId="77777777" w:rsidR="00835BAD" w:rsidRDefault="00835BAD">
      <w:pPr>
        <w:spacing w:line="200" w:lineRule="exact"/>
      </w:pPr>
    </w:p>
    <w:p w14:paraId="24BBCDC7" w14:textId="77777777" w:rsidR="00835BAD" w:rsidRDefault="00835BAD">
      <w:pPr>
        <w:spacing w:line="200" w:lineRule="exact"/>
      </w:pPr>
    </w:p>
    <w:p w14:paraId="53D222E2" w14:textId="77777777" w:rsidR="00835BAD" w:rsidRDefault="00835BAD">
      <w:pPr>
        <w:spacing w:line="200" w:lineRule="exact"/>
      </w:pPr>
    </w:p>
    <w:p w14:paraId="3F911EE7" w14:textId="77777777" w:rsidR="00835BAD" w:rsidRDefault="00835BAD">
      <w:pPr>
        <w:spacing w:line="200" w:lineRule="exact"/>
      </w:pPr>
    </w:p>
    <w:p w14:paraId="3D5B65DA" w14:textId="77777777" w:rsidR="00835BAD" w:rsidRDefault="00835BAD">
      <w:pPr>
        <w:spacing w:line="200" w:lineRule="exact"/>
      </w:pPr>
    </w:p>
    <w:p w14:paraId="765F1F2E" w14:textId="77777777" w:rsidR="00835BAD" w:rsidRDefault="000D278A">
      <w:pPr>
        <w:ind w:left="814"/>
        <w:rPr>
          <w:rFonts w:ascii="Constantia" w:eastAsia="Constantia" w:hAnsi="Constantia" w:cs="Constantia"/>
          <w:sz w:val="72"/>
          <w:szCs w:val="72"/>
        </w:rPr>
      </w:pPr>
      <w:proofErr w:type="spellStart"/>
      <w:r>
        <w:rPr>
          <w:rFonts w:ascii="Constantia" w:eastAsia="Constantia" w:hAnsi="Constantia" w:cs="Constantia"/>
          <w:color w:val="009FB8"/>
          <w:sz w:val="72"/>
          <w:szCs w:val="72"/>
        </w:rPr>
        <w:t>Praktikum</w:t>
      </w:r>
      <w:proofErr w:type="spellEnd"/>
      <w:r>
        <w:rPr>
          <w:rFonts w:ascii="Constantia" w:eastAsia="Constantia" w:hAnsi="Constantia" w:cs="Constantia"/>
          <w:color w:val="009FB8"/>
          <w:sz w:val="72"/>
          <w:szCs w:val="72"/>
        </w:rPr>
        <w:t xml:space="preserve"> SIG</w:t>
      </w:r>
    </w:p>
    <w:p w14:paraId="3A3C1063" w14:textId="77777777" w:rsidR="00835BAD" w:rsidRDefault="000D278A">
      <w:pPr>
        <w:spacing w:line="780" w:lineRule="exact"/>
        <w:ind w:left="814"/>
        <w:rPr>
          <w:rFonts w:ascii="Constantia" w:eastAsia="Constantia" w:hAnsi="Constantia" w:cs="Constantia"/>
          <w:sz w:val="72"/>
          <w:szCs w:val="72"/>
        </w:rPr>
      </w:pPr>
      <w:proofErr w:type="spellStart"/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>Apli</w:t>
      </w:r>
      <w:r>
        <w:rPr>
          <w:rFonts w:ascii="Constantia" w:eastAsia="Constantia" w:hAnsi="Constantia" w:cs="Constantia"/>
          <w:color w:val="009FB8"/>
          <w:spacing w:val="-2"/>
          <w:position w:val="2"/>
          <w:sz w:val="72"/>
          <w:szCs w:val="72"/>
        </w:rPr>
        <w:t>k</w:t>
      </w:r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>asi</w:t>
      </w:r>
      <w:proofErr w:type="spellEnd"/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 xml:space="preserve"> Goo</w:t>
      </w:r>
      <w:r>
        <w:rPr>
          <w:rFonts w:ascii="Constantia" w:eastAsia="Constantia" w:hAnsi="Constantia" w:cs="Constantia"/>
          <w:color w:val="009FB8"/>
          <w:spacing w:val="-1"/>
          <w:position w:val="2"/>
          <w:sz w:val="72"/>
          <w:szCs w:val="72"/>
        </w:rPr>
        <w:t>g</w:t>
      </w:r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>le</w:t>
      </w:r>
      <w:r>
        <w:rPr>
          <w:rFonts w:ascii="Constantia" w:eastAsia="Constantia" w:hAnsi="Constantia" w:cs="Constantia"/>
          <w:color w:val="009FB8"/>
          <w:spacing w:val="2"/>
          <w:position w:val="2"/>
          <w:sz w:val="72"/>
          <w:szCs w:val="72"/>
        </w:rPr>
        <w:t xml:space="preserve"> </w:t>
      </w:r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>Map</w:t>
      </w:r>
      <w:r>
        <w:rPr>
          <w:rFonts w:ascii="Constantia" w:eastAsia="Constantia" w:hAnsi="Constantia" w:cs="Constantia"/>
          <w:color w:val="009FB8"/>
          <w:spacing w:val="3"/>
          <w:position w:val="2"/>
          <w:sz w:val="72"/>
          <w:szCs w:val="72"/>
        </w:rPr>
        <w:t xml:space="preserve"> </w:t>
      </w:r>
      <w:r>
        <w:rPr>
          <w:rFonts w:ascii="Constantia" w:eastAsia="Constantia" w:hAnsi="Constantia" w:cs="Constantia"/>
          <w:color w:val="009FB8"/>
          <w:position w:val="2"/>
          <w:sz w:val="72"/>
          <w:szCs w:val="72"/>
        </w:rPr>
        <w:t>2</w:t>
      </w:r>
    </w:p>
    <w:p w14:paraId="2D4D765D" w14:textId="77777777" w:rsidR="00835BAD" w:rsidRDefault="00835BAD">
      <w:pPr>
        <w:spacing w:before="8" w:line="140" w:lineRule="exact"/>
        <w:rPr>
          <w:sz w:val="14"/>
          <w:szCs w:val="14"/>
        </w:rPr>
      </w:pPr>
    </w:p>
    <w:p w14:paraId="0FC2A3CE" w14:textId="77777777" w:rsidR="00835BAD" w:rsidRDefault="00835BAD">
      <w:pPr>
        <w:spacing w:line="200" w:lineRule="exact"/>
      </w:pPr>
    </w:p>
    <w:p w14:paraId="3912DD65" w14:textId="77777777" w:rsidR="00835BAD" w:rsidRDefault="00835BAD">
      <w:pPr>
        <w:spacing w:line="200" w:lineRule="exact"/>
      </w:pPr>
    </w:p>
    <w:p w14:paraId="23C43114" w14:textId="77777777" w:rsidR="00835BAD" w:rsidRDefault="000D278A">
      <w:pPr>
        <w:ind w:left="814"/>
        <w:rPr>
          <w:rFonts w:ascii="Constantia" w:eastAsia="Constantia" w:hAnsi="Constantia" w:cs="Constantia"/>
          <w:sz w:val="28"/>
          <w:szCs w:val="28"/>
        </w:rPr>
      </w:pPr>
      <w:r>
        <w:rPr>
          <w:rFonts w:ascii="Constantia" w:eastAsia="Constantia" w:hAnsi="Constantia" w:cs="Constantia"/>
          <w:color w:val="2C3E70"/>
          <w:sz w:val="28"/>
          <w:szCs w:val="28"/>
        </w:rPr>
        <w:t>TEK</w:t>
      </w:r>
      <w:r>
        <w:rPr>
          <w:rFonts w:ascii="Constantia" w:eastAsia="Constantia" w:hAnsi="Constantia" w:cs="Constantia"/>
          <w:color w:val="2C3E70"/>
          <w:spacing w:val="-1"/>
          <w:sz w:val="28"/>
          <w:szCs w:val="28"/>
        </w:rPr>
        <w:t>N</w:t>
      </w:r>
      <w:r>
        <w:rPr>
          <w:rFonts w:ascii="Constantia" w:eastAsia="Constantia" w:hAnsi="Constantia" w:cs="Constantia"/>
          <w:color w:val="2C3E70"/>
          <w:sz w:val="28"/>
          <w:szCs w:val="28"/>
        </w:rPr>
        <w:t xml:space="preserve">IK 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I</w:t>
      </w:r>
      <w:r>
        <w:rPr>
          <w:rFonts w:ascii="Constantia" w:eastAsia="Constantia" w:hAnsi="Constantia" w:cs="Constantia"/>
          <w:color w:val="2C3E70"/>
          <w:spacing w:val="1"/>
          <w:sz w:val="28"/>
          <w:szCs w:val="28"/>
        </w:rPr>
        <w:t>N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FO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R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M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A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T</w:t>
      </w:r>
      <w:r>
        <w:rPr>
          <w:rFonts w:ascii="Constantia" w:eastAsia="Constantia" w:hAnsi="Constantia" w:cs="Constantia"/>
          <w:color w:val="2C3E70"/>
          <w:spacing w:val="1"/>
          <w:sz w:val="28"/>
          <w:szCs w:val="28"/>
        </w:rPr>
        <w:t>I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KA</w:t>
      </w:r>
      <w:r>
        <w:rPr>
          <w:rFonts w:ascii="Constantia" w:eastAsia="Constantia" w:hAnsi="Constantia" w:cs="Constantia"/>
          <w:color w:val="2C3E70"/>
          <w:spacing w:val="1"/>
          <w:sz w:val="28"/>
          <w:szCs w:val="28"/>
        </w:rPr>
        <w:t xml:space="preserve"> </w:t>
      </w:r>
      <w:r>
        <w:rPr>
          <w:rFonts w:ascii="Constantia" w:eastAsia="Constantia" w:hAnsi="Constantia" w:cs="Constantia"/>
          <w:color w:val="2C3E70"/>
          <w:sz w:val="28"/>
          <w:szCs w:val="28"/>
        </w:rPr>
        <w:t xml:space="preserve">/ 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S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I</w:t>
      </w:r>
      <w:r>
        <w:rPr>
          <w:rFonts w:ascii="Constantia" w:eastAsia="Constantia" w:hAnsi="Constantia" w:cs="Constantia"/>
          <w:color w:val="2C3E70"/>
          <w:spacing w:val="1"/>
          <w:sz w:val="28"/>
          <w:szCs w:val="28"/>
        </w:rPr>
        <w:t>S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T</w:t>
      </w:r>
      <w:r>
        <w:rPr>
          <w:rFonts w:ascii="Constantia" w:eastAsia="Constantia" w:hAnsi="Constantia" w:cs="Constantia"/>
          <w:color w:val="2C3E70"/>
          <w:sz w:val="28"/>
          <w:szCs w:val="28"/>
        </w:rPr>
        <w:t xml:space="preserve">EM 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I</w:t>
      </w:r>
      <w:r>
        <w:rPr>
          <w:rFonts w:ascii="Constantia" w:eastAsia="Constantia" w:hAnsi="Constantia" w:cs="Constantia"/>
          <w:color w:val="2C3E70"/>
          <w:spacing w:val="1"/>
          <w:sz w:val="28"/>
          <w:szCs w:val="28"/>
        </w:rPr>
        <w:t>N</w:t>
      </w:r>
      <w:r>
        <w:rPr>
          <w:rFonts w:ascii="Constantia" w:eastAsia="Constantia" w:hAnsi="Constantia" w:cs="Constantia"/>
          <w:color w:val="2C3E70"/>
          <w:spacing w:val="-3"/>
          <w:sz w:val="28"/>
          <w:szCs w:val="28"/>
        </w:rPr>
        <w:t>F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ORM</w:t>
      </w:r>
      <w:r>
        <w:rPr>
          <w:rFonts w:ascii="Constantia" w:eastAsia="Constantia" w:hAnsi="Constantia" w:cs="Constantia"/>
          <w:color w:val="2C3E70"/>
          <w:spacing w:val="-2"/>
          <w:sz w:val="28"/>
          <w:szCs w:val="28"/>
        </w:rPr>
        <w:t>A</w:t>
      </w:r>
      <w:r>
        <w:rPr>
          <w:rFonts w:ascii="Constantia" w:eastAsia="Constantia" w:hAnsi="Constantia" w:cs="Constantia"/>
          <w:color w:val="2C3E70"/>
          <w:sz w:val="28"/>
          <w:szCs w:val="28"/>
        </w:rPr>
        <w:t>SI</w:t>
      </w:r>
    </w:p>
    <w:p w14:paraId="389B8763" w14:textId="77777777" w:rsidR="00835BAD" w:rsidRDefault="000D278A">
      <w:pPr>
        <w:spacing w:before="83"/>
        <w:ind w:left="814"/>
        <w:rPr>
          <w:rFonts w:ascii="Constantia" w:eastAsia="Constantia" w:hAnsi="Constantia" w:cs="Constantia"/>
          <w:sz w:val="24"/>
          <w:szCs w:val="24"/>
        </w:rPr>
        <w:sectPr w:rsidR="00835BAD">
          <w:pgSz w:w="11920" w:h="16860"/>
          <w:pgMar w:top="1300" w:right="1480" w:bottom="280" w:left="1680" w:header="720" w:footer="720" w:gutter="0"/>
          <w:cols w:space="720"/>
        </w:sectPr>
      </w:pPr>
      <w:r>
        <w:rPr>
          <w:rFonts w:ascii="Constantia" w:eastAsia="Constantia" w:hAnsi="Constantia" w:cs="Constantia"/>
          <w:color w:val="7389C7"/>
          <w:sz w:val="24"/>
          <w:szCs w:val="24"/>
        </w:rPr>
        <w:t>STT</w:t>
      </w:r>
      <w:r>
        <w:rPr>
          <w:rFonts w:ascii="Constantia" w:eastAsia="Constantia" w:hAnsi="Constantia" w:cs="Constantia"/>
          <w:color w:val="7389C7"/>
          <w:spacing w:val="-1"/>
          <w:sz w:val="24"/>
          <w:szCs w:val="24"/>
        </w:rPr>
        <w:t xml:space="preserve"> T</w:t>
      </w:r>
      <w:r>
        <w:rPr>
          <w:rFonts w:ascii="Constantia" w:eastAsia="Constantia" w:hAnsi="Constantia" w:cs="Constantia"/>
          <w:color w:val="7389C7"/>
          <w:sz w:val="24"/>
          <w:szCs w:val="24"/>
        </w:rPr>
        <w:t>ER</w:t>
      </w:r>
      <w:r>
        <w:rPr>
          <w:rFonts w:ascii="Constantia" w:eastAsia="Constantia" w:hAnsi="Constantia" w:cs="Constantia"/>
          <w:color w:val="7389C7"/>
          <w:spacing w:val="1"/>
          <w:sz w:val="24"/>
          <w:szCs w:val="24"/>
        </w:rPr>
        <w:t>P</w:t>
      </w:r>
      <w:r>
        <w:rPr>
          <w:rFonts w:ascii="Constantia" w:eastAsia="Constantia" w:hAnsi="Constantia" w:cs="Constantia"/>
          <w:color w:val="7389C7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color w:val="7389C7"/>
          <w:sz w:val="24"/>
          <w:szCs w:val="24"/>
        </w:rPr>
        <w:t>DU</w:t>
      </w:r>
      <w:r>
        <w:rPr>
          <w:rFonts w:ascii="Constantia" w:eastAsia="Constantia" w:hAnsi="Constantia" w:cs="Constantia"/>
          <w:color w:val="7389C7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color w:val="7389C7"/>
          <w:spacing w:val="2"/>
          <w:sz w:val="24"/>
          <w:szCs w:val="24"/>
        </w:rPr>
        <w:t>N</w:t>
      </w:r>
      <w:r>
        <w:rPr>
          <w:rFonts w:ascii="Constantia" w:eastAsia="Constantia" w:hAnsi="Constantia" w:cs="Constantia"/>
          <w:color w:val="7389C7"/>
          <w:spacing w:val="-1"/>
          <w:sz w:val="24"/>
          <w:szCs w:val="24"/>
        </w:rPr>
        <w:t>U</w:t>
      </w:r>
      <w:r>
        <w:rPr>
          <w:rFonts w:ascii="Constantia" w:eastAsia="Constantia" w:hAnsi="Constantia" w:cs="Constantia"/>
          <w:color w:val="7389C7"/>
          <w:sz w:val="24"/>
          <w:szCs w:val="24"/>
        </w:rPr>
        <w:t>R</w:t>
      </w:r>
      <w:r>
        <w:rPr>
          <w:rFonts w:ascii="Constantia" w:eastAsia="Constantia" w:hAnsi="Constantia" w:cs="Constantia"/>
          <w:color w:val="7389C7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color w:val="7389C7"/>
          <w:sz w:val="24"/>
          <w:szCs w:val="24"/>
        </w:rPr>
        <w:t>L</w:t>
      </w:r>
      <w:r>
        <w:rPr>
          <w:rFonts w:ascii="Constantia" w:eastAsia="Constantia" w:hAnsi="Constantia" w:cs="Constantia"/>
          <w:color w:val="7389C7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color w:val="7389C7"/>
          <w:sz w:val="24"/>
          <w:szCs w:val="24"/>
        </w:rPr>
        <w:t>FIKRI</w:t>
      </w:r>
    </w:p>
    <w:p w14:paraId="41A5A081" w14:textId="77777777" w:rsidR="00835BAD" w:rsidRDefault="00835BAD">
      <w:pPr>
        <w:spacing w:before="3" w:line="120" w:lineRule="exact"/>
        <w:rPr>
          <w:sz w:val="12"/>
          <w:szCs w:val="12"/>
        </w:rPr>
      </w:pPr>
    </w:p>
    <w:p w14:paraId="0A0B4FE8" w14:textId="77777777" w:rsidR="00835BAD" w:rsidRDefault="00835BAD">
      <w:pPr>
        <w:spacing w:line="200" w:lineRule="exact"/>
      </w:pPr>
    </w:p>
    <w:p w14:paraId="6F051EFE" w14:textId="77777777" w:rsidR="00835BAD" w:rsidRDefault="00835BAD">
      <w:pPr>
        <w:spacing w:line="200" w:lineRule="exact"/>
      </w:pPr>
    </w:p>
    <w:p w14:paraId="3282DA74" w14:textId="77777777" w:rsidR="00835BAD" w:rsidRDefault="00835BAD">
      <w:pPr>
        <w:spacing w:line="200" w:lineRule="exact"/>
      </w:pPr>
    </w:p>
    <w:p w14:paraId="6103686F" w14:textId="77777777" w:rsidR="00835BAD" w:rsidRDefault="000D278A">
      <w:pPr>
        <w:spacing w:line="360" w:lineRule="exact"/>
        <w:ind w:left="4010"/>
        <w:rPr>
          <w:rFonts w:ascii="Constantia" w:eastAsia="Constantia" w:hAnsi="Constantia" w:cs="Constantia"/>
          <w:sz w:val="30"/>
          <w:szCs w:val="30"/>
        </w:rPr>
      </w:pPr>
      <w:proofErr w:type="spellStart"/>
      <w:r>
        <w:rPr>
          <w:rFonts w:ascii="Constantia" w:eastAsia="Constantia" w:hAnsi="Constantia" w:cs="Constantia"/>
          <w:b/>
          <w:sz w:val="30"/>
          <w:szCs w:val="30"/>
        </w:rPr>
        <w:t>Apl</w:t>
      </w:r>
      <w:r>
        <w:rPr>
          <w:rFonts w:ascii="Constantia" w:eastAsia="Constantia" w:hAnsi="Constantia" w:cs="Constantia"/>
          <w:b/>
          <w:spacing w:val="-2"/>
          <w:sz w:val="30"/>
          <w:szCs w:val="30"/>
        </w:rPr>
        <w:t>i</w:t>
      </w:r>
      <w:r>
        <w:rPr>
          <w:rFonts w:ascii="Constantia" w:eastAsia="Constantia" w:hAnsi="Constantia" w:cs="Constantia"/>
          <w:b/>
          <w:sz w:val="30"/>
          <w:szCs w:val="30"/>
        </w:rPr>
        <w:t>kasi</w:t>
      </w:r>
      <w:proofErr w:type="spellEnd"/>
      <w:r>
        <w:rPr>
          <w:rFonts w:ascii="Constantia" w:eastAsia="Constantia" w:hAnsi="Constantia" w:cs="Constantia"/>
          <w:b/>
          <w:spacing w:val="-2"/>
          <w:sz w:val="30"/>
          <w:szCs w:val="30"/>
        </w:rPr>
        <w:t xml:space="preserve"> </w:t>
      </w:r>
      <w:r>
        <w:rPr>
          <w:rFonts w:ascii="Constantia" w:eastAsia="Constantia" w:hAnsi="Constantia" w:cs="Constantia"/>
          <w:b/>
          <w:spacing w:val="1"/>
          <w:sz w:val="30"/>
          <w:szCs w:val="30"/>
        </w:rPr>
        <w:t>G</w:t>
      </w:r>
      <w:r>
        <w:rPr>
          <w:rFonts w:ascii="Constantia" w:eastAsia="Constantia" w:hAnsi="Constantia" w:cs="Constantia"/>
          <w:b/>
          <w:sz w:val="30"/>
          <w:szCs w:val="30"/>
        </w:rPr>
        <w:t>oogle</w:t>
      </w:r>
      <w:r>
        <w:rPr>
          <w:rFonts w:ascii="Constantia" w:eastAsia="Constantia" w:hAnsi="Constantia" w:cs="Constantia"/>
          <w:b/>
          <w:spacing w:val="2"/>
          <w:sz w:val="30"/>
          <w:szCs w:val="30"/>
        </w:rPr>
        <w:t xml:space="preserve"> </w:t>
      </w:r>
      <w:r>
        <w:rPr>
          <w:rFonts w:ascii="Constantia" w:eastAsia="Constantia" w:hAnsi="Constantia" w:cs="Constantia"/>
          <w:b/>
          <w:sz w:val="30"/>
          <w:szCs w:val="30"/>
        </w:rPr>
        <w:t>Map 2</w:t>
      </w:r>
    </w:p>
    <w:p w14:paraId="5ACA516D" w14:textId="77777777" w:rsidR="00835BAD" w:rsidRDefault="00835BAD">
      <w:pPr>
        <w:spacing w:line="200" w:lineRule="exact"/>
      </w:pPr>
    </w:p>
    <w:p w14:paraId="1EA29A0B" w14:textId="77777777" w:rsidR="00835BAD" w:rsidRDefault="00835BAD">
      <w:pPr>
        <w:spacing w:line="200" w:lineRule="exact"/>
      </w:pPr>
    </w:p>
    <w:p w14:paraId="5EFC4A7F" w14:textId="77777777" w:rsidR="00835BAD" w:rsidRDefault="00835BAD">
      <w:pPr>
        <w:spacing w:line="200" w:lineRule="exact"/>
      </w:pPr>
    </w:p>
    <w:p w14:paraId="0FC2D450" w14:textId="77777777" w:rsidR="00835BAD" w:rsidRDefault="00835BAD">
      <w:pPr>
        <w:spacing w:before="19" w:line="220" w:lineRule="exact"/>
        <w:rPr>
          <w:sz w:val="22"/>
          <w:szCs w:val="22"/>
        </w:rPr>
      </w:pPr>
    </w:p>
    <w:p w14:paraId="4057C34D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</w:pPr>
      <w:proofErr w:type="spellStart"/>
      <w:r>
        <w:rPr>
          <w:rFonts w:ascii="Constantia" w:eastAsia="Constantia" w:hAnsi="Constantia" w:cs="Constantia"/>
          <w:b/>
          <w:sz w:val="24"/>
          <w:szCs w:val="24"/>
        </w:rPr>
        <w:t>Pokok</w:t>
      </w:r>
      <w:proofErr w:type="spellEnd"/>
      <w:r>
        <w:rPr>
          <w:rFonts w:ascii="Constantia" w:eastAsia="Constantia" w:hAnsi="Constantia" w:cs="Constantia"/>
          <w:b/>
          <w:sz w:val="24"/>
          <w:szCs w:val="24"/>
        </w:rPr>
        <w:t xml:space="preserve"> B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h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sa</w:t>
      </w:r>
      <w:r>
        <w:rPr>
          <w:rFonts w:ascii="Constantia" w:eastAsia="Constantia" w:hAnsi="Constantia" w:cs="Constantia"/>
          <w:b/>
          <w:sz w:val="24"/>
          <w:szCs w:val="24"/>
        </w:rPr>
        <w:t>n</w:t>
      </w:r>
    </w:p>
    <w:p w14:paraId="01EC2A55" w14:textId="77777777" w:rsidR="00835BAD" w:rsidRDefault="00835BAD">
      <w:pPr>
        <w:spacing w:before="5" w:line="140" w:lineRule="exact"/>
        <w:rPr>
          <w:sz w:val="15"/>
          <w:szCs w:val="15"/>
        </w:rPr>
      </w:pPr>
    </w:p>
    <w:p w14:paraId="5C20ABAF" w14:textId="77777777" w:rsidR="00835BAD" w:rsidRDefault="000D278A">
      <w:pPr>
        <w:ind w:left="1458"/>
        <w:rPr>
          <w:rFonts w:ascii="Constantia" w:eastAsia="Constantia" w:hAnsi="Constantia" w:cs="Constant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engenal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layer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pada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apl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Google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</w:p>
    <w:p w14:paraId="6C674A3E" w14:textId="77777777" w:rsidR="00835BAD" w:rsidRDefault="000D278A">
      <w:pPr>
        <w:spacing w:before="32"/>
        <w:ind w:left="1458"/>
        <w:rPr>
          <w:rFonts w:ascii="Constantia" w:eastAsia="Constantia" w:hAnsi="Constantia" w:cs="Constant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buat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ag</w:t>
      </w:r>
      <w:r>
        <w:rPr>
          <w:rFonts w:ascii="Constantia" w:eastAsia="Constantia" w:hAnsi="Constantia" w:cs="Constantia"/>
          <w:spacing w:val="1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w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layah Indone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 xml:space="preserve">ia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dengan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 xml:space="preserve">oogle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</w:p>
    <w:p w14:paraId="51980C0E" w14:textId="77777777" w:rsidR="00835BAD" w:rsidRDefault="00835BAD">
      <w:pPr>
        <w:spacing w:before="9" w:line="260" w:lineRule="exact"/>
        <w:rPr>
          <w:sz w:val="26"/>
          <w:szCs w:val="26"/>
        </w:rPr>
      </w:pPr>
    </w:p>
    <w:p w14:paraId="511365B4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b/>
          <w:sz w:val="24"/>
          <w:szCs w:val="24"/>
        </w:rPr>
        <w:t>Tuju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 xml:space="preserve">n </w:t>
      </w:r>
      <w:proofErr w:type="spellStart"/>
      <w:r>
        <w:rPr>
          <w:rFonts w:ascii="Constantia" w:eastAsia="Constantia" w:hAnsi="Constantia" w:cs="Constantia"/>
          <w:b/>
          <w:sz w:val="24"/>
          <w:szCs w:val="24"/>
        </w:rPr>
        <w:t>P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ktik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b/>
          <w:sz w:val="24"/>
          <w:szCs w:val="24"/>
        </w:rPr>
        <w:t>m</w:t>
      </w:r>
      <w:proofErr w:type="spellEnd"/>
    </w:p>
    <w:p w14:paraId="70318474" w14:textId="77777777" w:rsidR="00835BAD" w:rsidRDefault="00835BAD">
      <w:pPr>
        <w:spacing w:before="9" w:line="140" w:lineRule="exact"/>
        <w:rPr>
          <w:sz w:val="14"/>
          <w:szCs w:val="14"/>
        </w:rPr>
      </w:pPr>
    </w:p>
    <w:p w14:paraId="36B33CB8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Setelah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mela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pr</w:t>
      </w:r>
      <w:r>
        <w:rPr>
          <w:rFonts w:ascii="Constantia" w:eastAsia="Constantia" w:hAnsi="Constantia" w:cs="Constantia"/>
          <w:spacing w:val="-3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t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um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mah</w:t>
      </w:r>
      <w:r>
        <w:rPr>
          <w:rFonts w:ascii="Constantia" w:eastAsia="Constantia" w:hAnsi="Constantia" w:cs="Constantia"/>
          <w:spacing w:val="-2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iswa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di</w:t>
      </w:r>
      <w:r>
        <w:rPr>
          <w:rFonts w:ascii="Constantia" w:eastAsia="Constantia" w:hAnsi="Constantia" w:cs="Constantia"/>
          <w:spacing w:val="-3"/>
          <w:sz w:val="24"/>
          <w:szCs w:val="24"/>
        </w:rPr>
        <w:t>h</w:t>
      </w:r>
      <w:r>
        <w:rPr>
          <w:rFonts w:ascii="Constantia" w:eastAsia="Constantia" w:hAnsi="Constantia" w:cs="Constantia"/>
          <w:sz w:val="24"/>
          <w:szCs w:val="24"/>
        </w:rPr>
        <w:t>arapkan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ma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pu</w:t>
      </w:r>
      <w:proofErr w:type="spellEnd"/>
    </w:p>
    <w:p w14:paraId="152D2BF3" w14:textId="77777777" w:rsidR="00835BAD" w:rsidRDefault="00835BAD">
      <w:pPr>
        <w:spacing w:before="17" w:line="220" w:lineRule="exact"/>
        <w:rPr>
          <w:sz w:val="22"/>
          <w:szCs w:val="22"/>
        </w:rPr>
      </w:pPr>
    </w:p>
    <w:p w14:paraId="00FBB93C" w14:textId="77777777" w:rsidR="00835BAD" w:rsidRDefault="000D278A">
      <w:pPr>
        <w:ind w:left="1458"/>
        <w:rPr>
          <w:rFonts w:ascii="Constantia" w:eastAsia="Constantia" w:hAnsi="Constantia" w:cs="Constant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aha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o</w:t>
      </w:r>
      <w:r>
        <w:rPr>
          <w:rFonts w:ascii="Constantia" w:eastAsia="Constantia" w:hAnsi="Constantia" w:cs="Constantia"/>
          <w:spacing w:val="-3"/>
          <w:sz w:val="24"/>
          <w:szCs w:val="24"/>
        </w:rPr>
        <w:t>n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ep</w:t>
      </w:r>
      <w:proofErr w:type="spellEnd"/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pe</w:t>
      </w:r>
      <w:r>
        <w:rPr>
          <w:rFonts w:ascii="Constantia" w:eastAsia="Constantia" w:hAnsi="Constantia" w:cs="Constantia"/>
          <w:spacing w:val="-3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1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>unaan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peta </w:t>
      </w:r>
      <w:r>
        <w:rPr>
          <w:rFonts w:ascii="Constantia" w:eastAsia="Constantia" w:hAnsi="Constantia" w:cs="Constantia"/>
          <w:spacing w:val="-1"/>
          <w:sz w:val="24"/>
          <w:szCs w:val="24"/>
        </w:rPr>
        <w:t>v</w:t>
      </w:r>
      <w:r>
        <w:rPr>
          <w:rFonts w:ascii="Constantia" w:eastAsia="Constantia" w:hAnsi="Constantia" w:cs="Constantia"/>
          <w:sz w:val="24"/>
          <w:szCs w:val="24"/>
        </w:rPr>
        <w:t>ec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or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2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 xml:space="preserve">oogle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</w:p>
    <w:p w14:paraId="53FDEFDD" w14:textId="77777777" w:rsidR="00835BAD" w:rsidRDefault="000D278A">
      <w:pPr>
        <w:spacing w:before="35"/>
        <w:ind w:left="1458"/>
        <w:rPr>
          <w:rFonts w:ascii="Constantia" w:eastAsia="Constantia" w:hAnsi="Constantia" w:cs="Constant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aha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an</w:t>
      </w:r>
      <w:r>
        <w:rPr>
          <w:rFonts w:ascii="Constantia" w:eastAsia="Constantia" w:hAnsi="Constantia" w:cs="Constantia"/>
          <w:spacing w:val="-3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pacing w:val="-2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>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peta dan taggi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 peta</w:t>
      </w:r>
      <w:r>
        <w:rPr>
          <w:rFonts w:ascii="Constantia" w:eastAsia="Constantia" w:hAnsi="Constantia" w:cs="Constantia"/>
          <w:spacing w:val="5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engg</w:t>
      </w:r>
      <w:r>
        <w:rPr>
          <w:rFonts w:ascii="Constantia" w:eastAsia="Constantia" w:hAnsi="Constantia" w:cs="Constantia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>nakan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Google</w:t>
      </w:r>
      <w:r>
        <w:rPr>
          <w:rFonts w:ascii="Constantia" w:eastAsia="Constantia" w:hAnsi="Constantia" w:cs="Constantia"/>
          <w:spacing w:val="-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</w:p>
    <w:p w14:paraId="4FE7CC8C" w14:textId="77777777" w:rsidR="00835BAD" w:rsidRDefault="000D278A">
      <w:pPr>
        <w:spacing w:before="32"/>
        <w:ind w:left="1458"/>
        <w:rPr>
          <w:rFonts w:ascii="Constantia" w:eastAsia="Constantia" w:hAnsi="Constantia" w:cs="Constanti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>impan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dengan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f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tur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la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pacing w:val="2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 xml:space="preserve">r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engg</w:t>
      </w:r>
      <w:r>
        <w:rPr>
          <w:rFonts w:ascii="Constantia" w:eastAsia="Constantia" w:hAnsi="Constantia" w:cs="Constantia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>nakan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Google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Map</w:t>
      </w:r>
    </w:p>
    <w:p w14:paraId="0A9F054F" w14:textId="77777777" w:rsidR="00835BAD" w:rsidRDefault="00835BAD">
      <w:pPr>
        <w:spacing w:before="9" w:line="260" w:lineRule="exact"/>
        <w:rPr>
          <w:sz w:val="26"/>
          <w:szCs w:val="26"/>
        </w:rPr>
      </w:pPr>
    </w:p>
    <w:p w14:paraId="119B5123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b/>
          <w:sz w:val="24"/>
          <w:szCs w:val="24"/>
        </w:rPr>
        <w:t>Tu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ga</w:t>
      </w:r>
      <w:r>
        <w:rPr>
          <w:rFonts w:ascii="Constantia" w:eastAsia="Constantia" w:hAnsi="Constantia" w:cs="Constantia"/>
          <w:b/>
          <w:sz w:val="24"/>
          <w:szCs w:val="24"/>
        </w:rPr>
        <w:t>s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b/>
          <w:spacing w:val="-3"/>
          <w:sz w:val="24"/>
          <w:szCs w:val="24"/>
        </w:rPr>
        <w:t>P</w:t>
      </w:r>
      <w:r>
        <w:rPr>
          <w:rFonts w:ascii="Constantia" w:eastAsia="Constantia" w:hAnsi="Constantia" w:cs="Constantia"/>
          <w:b/>
          <w:sz w:val="24"/>
          <w:szCs w:val="24"/>
        </w:rPr>
        <w:t>end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pacing w:val="-2"/>
          <w:sz w:val="24"/>
          <w:szCs w:val="24"/>
        </w:rPr>
        <w:t>h</w:t>
      </w:r>
      <w:r>
        <w:rPr>
          <w:rFonts w:ascii="Constantia" w:eastAsia="Constantia" w:hAnsi="Constantia" w:cs="Constantia"/>
          <w:b/>
          <w:sz w:val="24"/>
          <w:szCs w:val="24"/>
        </w:rPr>
        <w:t>ul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ua</w:t>
      </w:r>
      <w:r>
        <w:rPr>
          <w:rFonts w:ascii="Constantia" w:eastAsia="Constantia" w:hAnsi="Constantia" w:cs="Constantia"/>
          <w:b/>
          <w:sz w:val="24"/>
          <w:szCs w:val="24"/>
        </w:rPr>
        <w:t>n</w:t>
      </w:r>
      <w:proofErr w:type="spellEnd"/>
    </w:p>
    <w:p w14:paraId="0E84705A" w14:textId="77777777" w:rsidR="00835BAD" w:rsidRDefault="00835BAD">
      <w:pPr>
        <w:spacing w:before="9" w:line="260" w:lineRule="exact"/>
        <w:rPr>
          <w:sz w:val="26"/>
          <w:szCs w:val="26"/>
        </w:rPr>
      </w:pPr>
    </w:p>
    <w:p w14:paraId="09D6EEDC" w14:textId="37D12748" w:rsidR="00835BAD" w:rsidRPr="00990630" w:rsidRDefault="000D278A" w:rsidP="00990630">
      <w:pPr>
        <w:pStyle w:val="ListParagraph"/>
        <w:numPr>
          <w:ilvl w:val="0"/>
          <w:numId w:val="2"/>
        </w:numPr>
        <w:rPr>
          <w:rFonts w:ascii="Constantia" w:eastAsia="Constantia" w:hAnsi="Constantia" w:cs="Constantia"/>
          <w:sz w:val="24"/>
          <w:szCs w:val="24"/>
        </w:rPr>
      </w:pPr>
      <w:proofErr w:type="spellStart"/>
      <w:r w:rsidRPr="00990630">
        <w:rPr>
          <w:rFonts w:ascii="Constantia" w:eastAsia="Constantia" w:hAnsi="Constantia" w:cs="Constantia"/>
          <w:spacing w:val="-1"/>
          <w:sz w:val="24"/>
          <w:szCs w:val="24"/>
        </w:rPr>
        <w:t>A</w:t>
      </w:r>
      <w:r w:rsidRPr="00990630">
        <w:rPr>
          <w:rFonts w:ascii="Constantia" w:eastAsia="Constantia" w:hAnsi="Constantia" w:cs="Constantia"/>
          <w:sz w:val="24"/>
          <w:szCs w:val="24"/>
        </w:rPr>
        <w:t>pa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ya</w:t>
      </w:r>
      <w:r w:rsidRPr="00990630">
        <w:rPr>
          <w:rFonts w:ascii="Constantia" w:eastAsia="Constantia" w:hAnsi="Constantia" w:cs="Constantia"/>
          <w:spacing w:val="-1"/>
          <w:sz w:val="24"/>
          <w:szCs w:val="24"/>
        </w:rPr>
        <w:t>n</w:t>
      </w:r>
      <w:r w:rsidRPr="00990630">
        <w:rPr>
          <w:rFonts w:ascii="Constantia" w:eastAsia="Constantia" w:hAnsi="Constantia" w:cs="Constantia"/>
          <w:sz w:val="24"/>
          <w:szCs w:val="24"/>
        </w:rPr>
        <w:t xml:space="preserve">g </w:t>
      </w:r>
      <w:proofErr w:type="spellStart"/>
      <w:r w:rsidRPr="00990630">
        <w:rPr>
          <w:rFonts w:ascii="Constantia" w:eastAsia="Constantia" w:hAnsi="Constantia" w:cs="Constantia"/>
          <w:spacing w:val="1"/>
          <w:sz w:val="24"/>
          <w:szCs w:val="24"/>
        </w:rPr>
        <w:t>d</w:t>
      </w:r>
      <w:r w:rsidRPr="00990630">
        <w:rPr>
          <w:rFonts w:ascii="Constantia" w:eastAsia="Constantia" w:hAnsi="Constantia" w:cs="Constantia"/>
          <w:sz w:val="24"/>
          <w:szCs w:val="24"/>
        </w:rPr>
        <w:t>ima</w:t>
      </w:r>
      <w:r w:rsidRPr="00990630">
        <w:rPr>
          <w:rFonts w:ascii="Constantia" w:eastAsia="Constantia" w:hAnsi="Constantia" w:cs="Constantia"/>
          <w:spacing w:val="1"/>
          <w:sz w:val="24"/>
          <w:szCs w:val="24"/>
        </w:rPr>
        <w:t>ks</w:t>
      </w:r>
      <w:r w:rsidRPr="00990630">
        <w:rPr>
          <w:rFonts w:ascii="Constantia" w:eastAsia="Constantia" w:hAnsi="Constantia" w:cs="Constantia"/>
          <w:sz w:val="24"/>
          <w:szCs w:val="24"/>
        </w:rPr>
        <w:t>ud</w:t>
      </w:r>
      <w:proofErr w:type="spellEnd"/>
      <w:r w:rsidRPr="00990630"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</w:t>
      </w:r>
      <w:r w:rsidRPr="00990630">
        <w:rPr>
          <w:rFonts w:ascii="Constantia" w:eastAsia="Constantia" w:hAnsi="Constantia" w:cs="Constantia"/>
          <w:spacing w:val="-2"/>
          <w:sz w:val="24"/>
          <w:szCs w:val="24"/>
        </w:rPr>
        <w:t>e</w:t>
      </w:r>
      <w:r w:rsidRPr="00990630">
        <w:rPr>
          <w:rFonts w:ascii="Constantia" w:eastAsia="Constantia" w:hAnsi="Constantia" w:cs="Constantia"/>
          <w:sz w:val="24"/>
          <w:szCs w:val="24"/>
        </w:rPr>
        <w:t>ngan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</w:t>
      </w:r>
      <w:r w:rsidRPr="00990630"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 w:rsidRPr="00990630">
        <w:rPr>
          <w:rFonts w:ascii="Constantia" w:eastAsia="Constantia" w:hAnsi="Constantia" w:cs="Constantia"/>
          <w:sz w:val="24"/>
          <w:szCs w:val="24"/>
        </w:rPr>
        <w:t>pada</w:t>
      </w:r>
      <w:r w:rsidRPr="00990630"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r w:rsidRPr="00990630">
        <w:rPr>
          <w:rFonts w:ascii="Constantia" w:eastAsia="Constantia" w:hAnsi="Constantia" w:cs="Constantia"/>
          <w:sz w:val="24"/>
          <w:szCs w:val="24"/>
        </w:rPr>
        <w:t>SIG?</w:t>
      </w:r>
    </w:p>
    <w:p w14:paraId="00DCF5DF" w14:textId="4CD61F29" w:rsidR="00990630" w:rsidRPr="00990630" w:rsidRDefault="00990630" w:rsidP="00990630">
      <w:pPr>
        <w:ind w:left="1818"/>
        <w:rPr>
          <w:rFonts w:ascii="Constantia" w:eastAsia="Constantia" w:hAnsi="Constantia" w:cs="Constantia"/>
          <w:sz w:val="24"/>
          <w:szCs w:val="24"/>
        </w:rPr>
      </w:pPr>
      <w:r w:rsidRPr="00990630">
        <w:rPr>
          <w:rFonts w:ascii="Constantia" w:eastAsia="Constantia" w:hAnsi="Constantia" w:cs="Constantia"/>
          <w:sz w:val="24"/>
          <w:szCs w:val="24"/>
        </w:rPr>
        <w:t>Layer pada SIG (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Sistem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Informasi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Geografis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)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merujuk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pada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cara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geospasial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diorganisasi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dan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ditampilkan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.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Setiap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mewakili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satu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jenis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informasi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tertentu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dan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dapat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di-overlay di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lain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untuk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memberikan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konteks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yang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lebih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dalam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dalam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analisis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spasial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.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Misalnya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satu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mungkin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berisi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informasi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tentang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jalan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sedangkan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lain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mungkin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berisi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tentang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penggunaan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lahan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.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Dengan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menggunakan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beberapa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pengguna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dapat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melihat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interaksi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antara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berbagai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elemen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geospasial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>.</w:t>
      </w:r>
    </w:p>
    <w:p w14:paraId="15963050" w14:textId="77777777" w:rsidR="00835BAD" w:rsidRDefault="00835BAD">
      <w:pPr>
        <w:spacing w:before="9" w:line="140" w:lineRule="exact"/>
        <w:rPr>
          <w:sz w:val="14"/>
          <w:szCs w:val="14"/>
        </w:rPr>
      </w:pPr>
    </w:p>
    <w:p w14:paraId="6853B8A2" w14:textId="77777777" w:rsidR="00990630" w:rsidRDefault="000D278A" w:rsidP="00990630">
      <w:pPr>
        <w:ind w:left="1458"/>
        <w:rPr>
          <w:rFonts w:ascii="Constantia" w:eastAsia="Constantia" w:hAnsi="Constantia" w:cs="Constantia"/>
          <w:spacing w:val="1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Se</w:t>
      </w:r>
      <w:r>
        <w:rPr>
          <w:rFonts w:ascii="Constantia" w:eastAsia="Constantia" w:hAnsi="Constantia" w:cs="Constantia"/>
          <w:spacing w:val="1"/>
          <w:sz w:val="24"/>
          <w:szCs w:val="24"/>
        </w:rPr>
        <w:t>b</w:t>
      </w:r>
      <w:r>
        <w:rPr>
          <w:rFonts w:ascii="Constantia" w:eastAsia="Constantia" w:hAnsi="Constantia" w:cs="Constantia"/>
          <w:sz w:val="24"/>
          <w:szCs w:val="24"/>
        </w:rPr>
        <w:t>utkan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en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s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la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 xml:space="preserve">er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</w:t>
      </w:r>
      <w:r>
        <w:rPr>
          <w:rFonts w:ascii="Constantia" w:eastAsia="Constantia" w:hAnsi="Constantia" w:cs="Constantia"/>
          <w:spacing w:val="-2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ri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data SI</w:t>
      </w:r>
      <w:r>
        <w:rPr>
          <w:rFonts w:ascii="Constantia" w:eastAsia="Constantia" w:hAnsi="Constantia" w:cs="Constantia"/>
          <w:spacing w:val="1"/>
          <w:sz w:val="24"/>
          <w:szCs w:val="24"/>
        </w:rPr>
        <w:t>G</w:t>
      </w:r>
      <w:r w:rsidR="00990630">
        <w:rPr>
          <w:rFonts w:ascii="Constantia" w:eastAsia="Constantia" w:hAnsi="Constantia" w:cs="Constantia"/>
          <w:spacing w:val="1"/>
          <w:sz w:val="24"/>
          <w:szCs w:val="24"/>
        </w:rPr>
        <w:t>?</w:t>
      </w:r>
    </w:p>
    <w:p w14:paraId="35544D48" w14:textId="77777777" w:rsidR="00990630" w:rsidRPr="00990630" w:rsidRDefault="00990630" w:rsidP="00990630">
      <w:pPr>
        <w:pStyle w:val="ListParagraph"/>
        <w:numPr>
          <w:ilvl w:val="0"/>
          <w:numId w:val="3"/>
        </w:numPr>
        <w:rPr>
          <w:rFonts w:ascii="Constantia" w:eastAsia="Constantia" w:hAnsi="Constantia" w:cs="Constantia"/>
          <w:sz w:val="24"/>
          <w:szCs w:val="24"/>
        </w:rPr>
      </w:pPr>
      <w:r w:rsidRPr="00990630">
        <w:rPr>
          <w:rFonts w:ascii="Constantia" w:eastAsia="Constantia" w:hAnsi="Constantia" w:cs="Constantia"/>
          <w:sz w:val="24"/>
          <w:szCs w:val="24"/>
        </w:rPr>
        <w:t xml:space="preserve">Vector Layer: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Menyimpan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dalam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bentuk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titik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garis,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poligon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.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Contohnya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termasuk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lokasi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kota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(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titik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),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jaringan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jalan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(garis), dan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batas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wilayah (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poligon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>).</w:t>
      </w:r>
    </w:p>
    <w:p w14:paraId="7E25A5D5" w14:textId="77777777" w:rsidR="00990630" w:rsidRPr="00990630" w:rsidRDefault="00990630" w:rsidP="00990630">
      <w:pPr>
        <w:pStyle w:val="ListParagraph"/>
        <w:numPr>
          <w:ilvl w:val="0"/>
          <w:numId w:val="3"/>
        </w:numPr>
        <w:rPr>
          <w:rFonts w:ascii="Constantia" w:eastAsia="Constantia" w:hAnsi="Constantia" w:cs="Constantia"/>
          <w:sz w:val="24"/>
          <w:szCs w:val="24"/>
        </w:rPr>
      </w:pPr>
      <w:r w:rsidRPr="00990630">
        <w:rPr>
          <w:rFonts w:ascii="Constantia" w:eastAsia="Constantia" w:hAnsi="Constantia" w:cs="Constantia"/>
          <w:sz w:val="24"/>
          <w:szCs w:val="24"/>
        </w:rPr>
        <w:t xml:space="preserve">Raster Layer: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Mengandung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dalam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format grid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piksel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seperti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citra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satelit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ketinggian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.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Setiap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piksel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mewakili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nilai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tertentu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seperti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warna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elevasi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>.</w:t>
      </w:r>
    </w:p>
    <w:p w14:paraId="0557E50D" w14:textId="77777777" w:rsidR="00990630" w:rsidRPr="00990630" w:rsidRDefault="00990630" w:rsidP="00990630">
      <w:pPr>
        <w:pStyle w:val="ListParagraph"/>
        <w:numPr>
          <w:ilvl w:val="0"/>
          <w:numId w:val="3"/>
        </w:numPr>
        <w:rPr>
          <w:rFonts w:ascii="Constantia" w:eastAsia="Constantia" w:hAnsi="Constantia" w:cs="Constantia"/>
          <w:sz w:val="24"/>
          <w:szCs w:val="24"/>
        </w:rPr>
      </w:pPr>
      <w:r w:rsidRPr="00990630">
        <w:rPr>
          <w:rFonts w:ascii="Constantia" w:eastAsia="Constantia" w:hAnsi="Constantia" w:cs="Constantia"/>
          <w:sz w:val="24"/>
          <w:szCs w:val="24"/>
        </w:rPr>
        <w:t xml:space="preserve">Attribute Layer: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Menyediakan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informasi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tambahan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tentang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lainnya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biasanya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dalam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bentuk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tabel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yang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terkait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dengan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vector.</w:t>
      </w:r>
    </w:p>
    <w:p w14:paraId="17FAE331" w14:textId="77777777" w:rsidR="00990630" w:rsidRPr="00990630" w:rsidRDefault="00990630" w:rsidP="00990630">
      <w:pPr>
        <w:pStyle w:val="ListParagraph"/>
        <w:numPr>
          <w:ilvl w:val="0"/>
          <w:numId w:val="3"/>
        </w:numPr>
        <w:rPr>
          <w:rFonts w:ascii="Constantia" w:eastAsia="Constantia" w:hAnsi="Constantia" w:cs="Constantia"/>
          <w:sz w:val="24"/>
          <w:szCs w:val="24"/>
        </w:rPr>
      </w:pPr>
      <w:r w:rsidRPr="00990630">
        <w:rPr>
          <w:rFonts w:ascii="Constantia" w:eastAsia="Constantia" w:hAnsi="Constantia" w:cs="Constantia"/>
          <w:sz w:val="24"/>
          <w:szCs w:val="24"/>
        </w:rPr>
        <w:t xml:space="preserve">Base Layer: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Menyajikan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konteks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dasar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seperti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topografi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citra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bumi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yang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bisa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digunakan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sebagai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latar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belakang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untuk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layer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lainnya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>.</w:t>
      </w:r>
    </w:p>
    <w:p w14:paraId="3DC81DFE" w14:textId="0EEA7C83" w:rsidR="00990630" w:rsidRPr="00990630" w:rsidRDefault="00990630" w:rsidP="00990630">
      <w:pPr>
        <w:pStyle w:val="ListParagraph"/>
        <w:numPr>
          <w:ilvl w:val="0"/>
          <w:numId w:val="3"/>
        </w:numPr>
        <w:rPr>
          <w:rFonts w:ascii="Constantia" w:eastAsia="Constantia" w:hAnsi="Constantia" w:cs="Constantia"/>
          <w:sz w:val="24"/>
          <w:szCs w:val="24"/>
        </w:rPr>
        <w:sectPr w:rsidR="00990630" w:rsidRPr="00990630">
          <w:headerReference w:type="default" r:id="rId7"/>
          <w:footerReference w:type="default" r:id="rId8"/>
          <w:pgSz w:w="11920" w:h="16860"/>
          <w:pgMar w:top="1000" w:right="820" w:bottom="280" w:left="700" w:header="768" w:footer="1104" w:gutter="0"/>
          <w:pgNumType w:start="1"/>
          <w:cols w:space="720"/>
        </w:sectPr>
      </w:pPr>
      <w:r w:rsidRPr="00990630">
        <w:rPr>
          <w:rFonts w:ascii="Constantia" w:eastAsia="Constantia" w:hAnsi="Constantia" w:cs="Constantia"/>
          <w:sz w:val="24"/>
          <w:szCs w:val="24"/>
        </w:rPr>
        <w:t xml:space="preserve">Thematic Layer: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Menampilkan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tematik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tertentu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,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seperti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kepadatan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penduduk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atau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 w:rsidRPr="00990630">
        <w:rPr>
          <w:rFonts w:ascii="Constantia" w:eastAsia="Constantia" w:hAnsi="Constantia" w:cs="Constantia"/>
          <w:sz w:val="24"/>
          <w:szCs w:val="24"/>
        </w:rPr>
        <w:t>iklim</w:t>
      </w:r>
      <w:proofErr w:type="spellEnd"/>
      <w:r w:rsidRPr="00990630">
        <w:rPr>
          <w:rFonts w:ascii="Constantia" w:eastAsia="Constantia" w:hAnsi="Constantia" w:cs="Constantia"/>
          <w:sz w:val="24"/>
          <w:szCs w:val="24"/>
        </w:rPr>
        <w:t>.</w:t>
      </w:r>
    </w:p>
    <w:p w14:paraId="41336434" w14:textId="53865981" w:rsidR="00835BAD" w:rsidRDefault="00990630">
      <w:pPr>
        <w:spacing w:before="1" w:line="100" w:lineRule="exact"/>
        <w:rPr>
          <w:sz w:val="11"/>
          <w:szCs w:val="11"/>
        </w:rPr>
      </w:pPr>
      <w:r>
        <w:rPr>
          <w:sz w:val="11"/>
          <w:szCs w:val="11"/>
        </w:rPr>
        <w:lastRenderedPageBreak/>
        <w:t>/</w:t>
      </w:r>
    </w:p>
    <w:p w14:paraId="6B97EAF1" w14:textId="77777777" w:rsidR="00835BAD" w:rsidRDefault="00835BAD">
      <w:pPr>
        <w:spacing w:line="200" w:lineRule="exact"/>
      </w:pPr>
    </w:p>
    <w:p w14:paraId="3E1D0767" w14:textId="77777777" w:rsidR="00835BAD" w:rsidRDefault="00835BAD">
      <w:pPr>
        <w:spacing w:line="200" w:lineRule="exact"/>
      </w:pPr>
    </w:p>
    <w:p w14:paraId="7AB1CAF6" w14:textId="77777777" w:rsidR="00835BAD" w:rsidRDefault="00835BAD">
      <w:pPr>
        <w:spacing w:line="200" w:lineRule="exact"/>
      </w:pPr>
    </w:p>
    <w:p w14:paraId="11C449B0" w14:textId="77777777" w:rsidR="00835BAD" w:rsidRDefault="000D278A">
      <w:pPr>
        <w:spacing w:before="7"/>
        <w:ind w:left="3429" w:right="2643"/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b/>
          <w:sz w:val="24"/>
          <w:szCs w:val="24"/>
        </w:rPr>
        <w:t>D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ta</w:t>
      </w:r>
      <w:r>
        <w:rPr>
          <w:rFonts w:ascii="Constantia" w:eastAsia="Constantia" w:hAnsi="Constantia" w:cs="Constantia"/>
          <w:b/>
          <w:spacing w:val="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b/>
          <w:spacing w:val="-2"/>
          <w:sz w:val="24"/>
          <w:szCs w:val="24"/>
        </w:rPr>
        <w:t>L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yer pada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b/>
          <w:sz w:val="24"/>
          <w:szCs w:val="24"/>
        </w:rPr>
        <w:t>Apl</w:t>
      </w:r>
      <w:r>
        <w:rPr>
          <w:rFonts w:ascii="Constantia" w:eastAsia="Constantia" w:hAnsi="Constantia" w:cs="Constantia"/>
          <w:b/>
          <w:spacing w:val="-3"/>
          <w:sz w:val="24"/>
          <w:szCs w:val="24"/>
        </w:rPr>
        <w:t>i</w:t>
      </w:r>
      <w:r>
        <w:rPr>
          <w:rFonts w:ascii="Constantia" w:eastAsia="Constantia" w:hAnsi="Constantia" w:cs="Constantia"/>
          <w:b/>
          <w:sz w:val="24"/>
          <w:szCs w:val="24"/>
        </w:rPr>
        <w:t>k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as</w:t>
      </w:r>
      <w:r>
        <w:rPr>
          <w:rFonts w:ascii="Constantia" w:eastAsia="Constantia" w:hAnsi="Constantia" w:cs="Constantia"/>
          <w:b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b/>
          <w:sz w:val="24"/>
          <w:szCs w:val="24"/>
        </w:rPr>
        <w:t xml:space="preserve"> Goo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g</w:t>
      </w:r>
      <w:r>
        <w:rPr>
          <w:rFonts w:ascii="Constantia" w:eastAsia="Constantia" w:hAnsi="Constantia" w:cs="Constantia"/>
          <w:b/>
          <w:sz w:val="24"/>
          <w:szCs w:val="24"/>
        </w:rPr>
        <w:t xml:space="preserve">le 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M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p</w:t>
      </w:r>
    </w:p>
    <w:p w14:paraId="324BA467" w14:textId="77777777" w:rsidR="00835BAD" w:rsidRDefault="00835BAD">
      <w:pPr>
        <w:spacing w:before="9" w:line="140" w:lineRule="exact"/>
        <w:rPr>
          <w:sz w:val="14"/>
          <w:szCs w:val="14"/>
        </w:rPr>
      </w:pPr>
    </w:p>
    <w:p w14:paraId="1AEED77D" w14:textId="77777777" w:rsidR="00835BAD" w:rsidRDefault="000D278A">
      <w:pPr>
        <w:tabs>
          <w:tab w:val="left" w:pos="1440"/>
        </w:tabs>
        <w:spacing w:line="263" w:lineRule="auto"/>
        <w:ind w:left="1458" w:right="441" w:hanging="360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1</w:t>
      </w:r>
      <w:r>
        <w:rPr>
          <w:rFonts w:ascii="Constantia" w:eastAsia="Constantia" w:hAnsi="Constantia" w:cs="Constantia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ab/>
        <w:t>Do</w:t>
      </w:r>
      <w:r>
        <w:rPr>
          <w:rFonts w:ascii="Constantia" w:eastAsia="Constantia" w:hAnsi="Constantia" w:cs="Constantia"/>
          <w:spacing w:val="-1"/>
          <w:sz w:val="24"/>
          <w:szCs w:val="24"/>
        </w:rPr>
        <w:t>w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 xml:space="preserve">oad </w:t>
      </w:r>
      <w:r>
        <w:rPr>
          <w:rFonts w:ascii="Constantia" w:eastAsia="Constantia" w:hAnsi="Constantia" w:cs="Constantia"/>
          <w:spacing w:val="1"/>
          <w:sz w:val="24"/>
          <w:szCs w:val="24"/>
        </w:rPr>
        <w:t>d</w:t>
      </w:r>
      <w:r>
        <w:rPr>
          <w:rFonts w:ascii="Constantia" w:eastAsia="Constantia" w:hAnsi="Constantia" w:cs="Constantia"/>
          <w:sz w:val="24"/>
          <w:szCs w:val="24"/>
        </w:rPr>
        <w:t xml:space="preserve">ata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pr</w:t>
      </w:r>
      <w:r>
        <w:rPr>
          <w:rFonts w:ascii="Constantia" w:eastAsia="Constantia" w:hAnsi="Constantia" w:cs="Constantia"/>
          <w:spacing w:val="-1"/>
          <w:sz w:val="24"/>
          <w:szCs w:val="24"/>
        </w:rPr>
        <w:t>o</w:t>
      </w:r>
      <w:r>
        <w:rPr>
          <w:rFonts w:ascii="Constantia" w:eastAsia="Constantia" w:hAnsi="Constantia" w:cs="Constantia"/>
          <w:sz w:val="24"/>
          <w:szCs w:val="24"/>
        </w:rPr>
        <w:t>p</w:t>
      </w:r>
      <w:r>
        <w:rPr>
          <w:rFonts w:ascii="Constantia" w:eastAsia="Constantia" w:hAnsi="Constantia" w:cs="Constantia"/>
          <w:spacing w:val="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di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Indone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ia fo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2"/>
          <w:sz w:val="24"/>
          <w:szCs w:val="24"/>
        </w:rPr>
        <w:t>S</w:t>
      </w:r>
      <w:r>
        <w:rPr>
          <w:rFonts w:ascii="Constantia" w:eastAsia="Constantia" w:hAnsi="Constantia" w:cs="Constantia"/>
          <w:spacing w:val="-1"/>
          <w:sz w:val="24"/>
          <w:szCs w:val="24"/>
        </w:rPr>
        <w:t>O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ya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 xml:space="preserve">g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telah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ada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oo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di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at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G</w:t>
      </w:r>
      <w:r>
        <w:rPr>
          <w:rFonts w:ascii="Constantia" w:eastAsia="Constantia" w:hAnsi="Constantia" w:cs="Constantia"/>
          <w:spacing w:val="-1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 xml:space="preserve">S,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la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penca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di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2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>oogle</w:t>
      </w:r>
    </w:p>
    <w:p w14:paraId="57CDA89B" w14:textId="77777777" w:rsidR="00835BAD" w:rsidRDefault="000D278A">
      <w:pPr>
        <w:spacing w:before="5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Kon</w:t>
      </w:r>
      <w:r>
        <w:rPr>
          <w:rFonts w:ascii="Constantia" w:eastAsia="Constantia" w:hAnsi="Constantia" w:cs="Constantia"/>
          <w:spacing w:val="-1"/>
          <w:sz w:val="24"/>
          <w:szCs w:val="24"/>
        </w:rPr>
        <w:t>v</w:t>
      </w:r>
      <w:r>
        <w:rPr>
          <w:rFonts w:ascii="Constantia" w:eastAsia="Constantia" w:hAnsi="Constantia" w:cs="Constantia"/>
          <w:sz w:val="24"/>
          <w:szCs w:val="24"/>
        </w:rPr>
        <w:t>ersi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fo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data J</w:t>
      </w:r>
      <w:r>
        <w:rPr>
          <w:rFonts w:ascii="Constantia" w:eastAsia="Constantia" w:hAnsi="Constantia" w:cs="Constantia"/>
          <w:spacing w:val="2"/>
          <w:sz w:val="24"/>
          <w:szCs w:val="24"/>
        </w:rPr>
        <w:t>S</w:t>
      </w:r>
      <w:r>
        <w:rPr>
          <w:rFonts w:ascii="Constantia" w:eastAsia="Constantia" w:hAnsi="Constantia" w:cs="Constantia"/>
          <w:spacing w:val="-1"/>
          <w:sz w:val="24"/>
          <w:szCs w:val="24"/>
        </w:rPr>
        <w:t>O</w:t>
      </w:r>
      <w:r>
        <w:rPr>
          <w:rFonts w:ascii="Constantia" w:eastAsia="Constantia" w:hAnsi="Constantia" w:cs="Constantia"/>
          <w:sz w:val="24"/>
          <w:szCs w:val="24"/>
        </w:rPr>
        <w:t xml:space="preserve">N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fi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 xml:space="preserve">e </w:t>
      </w:r>
      <w:r>
        <w:rPr>
          <w:rFonts w:ascii="Constantia" w:eastAsia="Constantia" w:hAnsi="Constantia" w:cs="Constantia"/>
          <w:sz w:val="24"/>
          <w:szCs w:val="24"/>
        </w:rPr>
        <w:t>CSV</w:t>
      </w:r>
    </w:p>
    <w:p w14:paraId="07CA261E" w14:textId="77777777" w:rsidR="00835BAD" w:rsidRDefault="000D278A">
      <w:pPr>
        <w:spacing w:before="31" w:line="263" w:lineRule="auto"/>
        <w:ind w:left="1458" w:right="526" w:hanging="360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3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8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ah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data CSV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ha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il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o</w:t>
      </w:r>
      <w:r>
        <w:rPr>
          <w:rFonts w:ascii="Constantia" w:eastAsia="Constantia" w:hAnsi="Constantia" w:cs="Constantia"/>
          <w:spacing w:val="-1"/>
          <w:sz w:val="24"/>
          <w:szCs w:val="24"/>
        </w:rPr>
        <w:t>nv</w:t>
      </w:r>
      <w:r>
        <w:rPr>
          <w:rFonts w:ascii="Constantia" w:eastAsia="Constantia" w:hAnsi="Constantia" w:cs="Constantia"/>
          <w:sz w:val="24"/>
          <w:szCs w:val="24"/>
        </w:rPr>
        <w:t>ersi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</w:t>
      </w:r>
      <w:r>
        <w:rPr>
          <w:rFonts w:ascii="Constantia" w:eastAsia="Constantia" w:hAnsi="Constantia" w:cs="Constantia"/>
          <w:spacing w:val="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adi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be</w:t>
      </w:r>
      <w:r>
        <w:rPr>
          <w:rFonts w:ascii="Constantia" w:eastAsia="Constantia" w:hAnsi="Constantia" w:cs="Constantia"/>
          <w:spacing w:val="-1"/>
          <w:sz w:val="24"/>
          <w:szCs w:val="24"/>
        </w:rPr>
        <w:t>b</w:t>
      </w:r>
      <w:r>
        <w:rPr>
          <w:rFonts w:ascii="Constantia" w:eastAsia="Constantia" w:hAnsi="Constantia" w:cs="Constantia"/>
          <w:sz w:val="24"/>
          <w:szCs w:val="24"/>
        </w:rPr>
        <w:t>erapa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f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 xml:space="preserve">le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berda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arkan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pulau</w:t>
      </w:r>
      <w:proofErr w:type="spellEnd"/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ar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di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Indone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: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(1)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s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-3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era</w:t>
      </w:r>
      <w:r>
        <w:rPr>
          <w:rFonts w:ascii="Constantia" w:eastAsia="Constantia" w:hAnsi="Constantia" w:cs="Constantia"/>
          <w:spacing w:val="1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(</w:t>
      </w:r>
      <w:r>
        <w:rPr>
          <w:rFonts w:ascii="Constantia" w:eastAsia="Constantia" w:hAnsi="Constantia" w:cs="Constantia"/>
          <w:spacing w:val="-1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 xml:space="preserve">) </w:t>
      </w:r>
      <w:r>
        <w:rPr>
          <w:rFonts w:ascii="Constantia" w:eastAsia="Constantia" w:hAnsi="Constantia" w:cs="Constantia"/>
          <w:spacing w:val="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awa-bal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-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(</w:t>
      </w:r>
      <w:r>
        <w:rPr>
          <w:rFonts w:ascii="Constantia" w:eastAsia="Constantia" w:hAnsi="Constantia" w:cs="Constantia"/>
          <w:spacing w:val="1"/>
          <w:sz w:val="24"/>
          <w:szCs w:val="24"/>
        </w:rPr>
        <w:t>3</w:t>
      </w:r>
      <w:r>
        <w:rPr>
          <w:rFonts w:ascii="Constantia" w:eastAsia="Constantia" w:hAnsi="Constantia" w:cs="Constantia"/>
          <w:sz w:val="24"/>
          <w:szCs w:val="24"/>
        </w:rPr>
        <w:t>)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k</w:t>
      </w:r>
      <w:r>
        <w:rPr>
          <w:rFonts w:ascii="Constantia" w:eastAsia="Constantia" w:hAnsi="Constantia" w:cs="Constantia"/>
          <w:sz w:val="24"/>
          <w:szCs w:val="24"/>
        </w:rPr>
        <w:t>al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an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an</w:t>
      </w:r>
      <w:r>
        <w:rPr>
          <w:rFonts w:ascii="Constantia" w:eastAsia="Constantia" w:hAnsi="Constantia" w:cs="Constantia"/>
          <w:spacing w:val="1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2"/>
          <w:sz w:val="24"/>
          <w:szCs w:val="24"/>
        </w:rPr>
        <w:t>(</w:t>
      </w:r>
      <w:r>
        <w:rPr>
          <w:rFonts w:ascii="Constantia" w:eastAsia="Constantia" w:hAnsi="Constantia" w:cs="Constantia"/>
          <w:sz w:val="24"/>
          <w:szCs w:val="24"/>
        </w:rPr>
        <w:t xml:space="preserve">4) 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ulawe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pacing w:val="-1"/>
          <w:sz w:val="24"/>
          <w:szCs w:val="24"/>
        </w:rPr>
        <w:t>v</w:t>
      </w:r>
      <w:r>
        <w:rPr>
          <w:rFonts w:ascii="Constantia" w:eastAsia="Constantia" w:hAnsi="Constantia" w:cs="Constantia"/>
          <w:sz w:val="24"/>
          <w:szCs w:val="24"/>
        </w:rPr>
        <w:t>,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(</w:t>
      </w:r>
      <w:r>
        <w:rPr>
          <w:rFonts w:ascii="Constantia" w:eastAsia="Constantia" w:hAnsi="Constantia" w:cs="Constantia"/>
          <w:spacing w:val="1"/>
          <w:sz w:val="24"/>
          <w:szCs w:val="24"/>
        </w:rPr>
        <w:t>5</w:t>
      </w:r>
      <w:r>
        <w:rPr>
          <w:rFonts w:ascii="Constantia" w:eastAsia="Constantia" w:hAnsi="Constantia" w:cs="Constantia"/>
          <w:spacing w:val="-2"/>
          <w:sz w:val="24"/>
          <w:szCs w:val="24"/>
        </w:rPr>
        <w:t>)</w:t>
      </w:r>
      <w:r>
        <w:rPr>
          <w:rFonts w:ascii="Constantia" w:eastAsia="Constantia" w:hAnsi="Constantia" w:cs="Constantia"/>
          <w:sz w:val="24"/>
          <w:szCs w:val="24"/>
        </w:rPr>
        <w:t>.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do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ia_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imur.c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 (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alu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pacing w:val="-2"/>
          <w:sz w:val="24"/>
          <w:szCs w:val="24"/>
        </w:rPr>
        <w:t>u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1"/>
          <w:sz w:val="24"/>
          <w:szCs w:val="24"/>
        </w:rPr>
        <w:t>g</w:t>
      </w:r>
      <w:r>
        <w:rPr>
          <w:rFonts w:ascii="Constantia" w:eastAsia="Constantia" w:hAnsi="Constantia" w:cs="Constantia"/>
          <w:sz w:val="24"/>
          <w:szCs w:val="24"/>
        </w:rPr>
        <w:t>ara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dan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papua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)</w:t>
      </w:r>
    </w:p>
    <w:p w14:paraId="7124FE46" w14:textId="77777777" w:rsidR="00835BAD" w:rsidRDefault="000D278A">
      <w:pPr>
        <w:spacing w:before="5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4. </w:t>
      </w:r>
      <w:r>
        <w:rPr>
          <w:rFonts w:ascii="Constantia" w:eastAsia="Constantia" w:hAnsi="Constantia" w:cs="Constantia"/>
          <w:spacing w:val="5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Bu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 xml:space="preserve">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apl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Google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 xml:space="preserve">ap: </w:t>
      </w:r>
      <w:r>
        <w:rPr>
          <w:rFonts w:ascii="Constantia" w:eastAsia="Constantia" w:hAnsi="Constantia" w:cs="Constantia"/>
          <w:color w:val="EB8703"/>
          <w:spacing w:val="-59"/>
          <w:sz w:val="24"/>
          <w:szCs w:val="24"/>
        </w:rPr>
        <w:t xml:space="preserve"> </w:t>
      </w:r>
      <w:hyperlink r:id="rId9"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h</w:t>
        </w:r>
        <w:r>
          <w:rPr>
            <w:rFonts w:ascii="Constantia" w:eastAsia="Constantia" w:hAnsi="Constantia" w:cs="Constantia"/>
            <w:color w:val="EB8703"/>
            <w:spacing w:val="-1"/>
            <w:sz w:val="24"/>
            <w:szCs w:val="24"/>
            <w:u w:val="single" w:color="EB8703"/>
          </w:rPr>
          <w:t>t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t</w:t>
        </w:r>
        <w:r>
          <w:rPr>
            <w:rFonts w:ascii="Constantia" w:eastAsia="Constantia" w:hAnsi="Constantia" w:cs="Constantia"/>
            <w:color w:val="EB8703"/>
            <w:spacing w:val="-1"/>
            <w:sz w:val="24"/>
            <w:szCs w:val="24"/>
            <w:u w:val="single" w:color="EB8703"/>
          </w:rPr>
          <w:t>p</w:t>
        </w:r>
        <w:r>
          <w:rPr>
            <w:rFonts w:ascii="Constantia" w:eastAsia="Constantia" w:hAnsi="Constantia" w:cs="Constantia"/>
            <w:color w:val="EB8703"/>
            <w:spacing w:val="1"/>
            <w:sz w:val="24"/>
            <w:szCs w:val="24"/>
            <w:u w:val="single" w:color="EB8703"/>
          </w:rPr>
          <w:t>s: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/</w:t>
        </w:r>
        <w:r>
          <w:rPr>
            <w:rFonts w:ascii="Constantia" w:eastAsia="Constantia" w:hAnsi="Constantia" w:cs="Constantia"/>
            <w:color w:val="EB8703"/>
            <w:spacing w:val="-1"/>
            <w:sz w:val="24"/>
            <w:szCs w:val="24"/>
            <w:u w:val="single" w:color="EB8703"/>
          </w:rPr>
          <w:t>/</w:t>
        </w:r>
        <w:r>
          <w:rPr>
            <w:rFonts w:ascii="Constantia" w:eastAsia="Constantia" w:hAnsi="Constantia" w:cs="Constantia"/>
            <w:color w:val="EB8703"/>
            <w:spacing w:val="1"/>
            <w:sz w:val="24"/>
            <w:szCs w:val="24"/>
            <w:u w:val="single" w:color="EB8703"/>
          </w:rPr>
          <w:t>m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ap</w:t>
        </w:r>
        <w:r>
          <w:rPr>
            <w:rFonts w:ascii="Constantia" w:eastAsia="Constantia" w:hAnsi="Constantia" w:cs="Constantia"/>
            <w:color w:val="EB8703"/>
            <w:spacing w:val="-1"/>
            <w:sz w:val="24"/>
            <w:szCs w:val="24"/>
            <w:u w:val="single" w:color="EB8703"/>
          </w:rPr>
          <w:t>s</w:t>
        </w:r>
        <w:r>
          <w:rPr>
            <w:rFonts w:ascii="Constantia" w:eastAsia="Constantia" w:hAnsi="Constantia" w:cs="Constantia"/>
            <w:color w:val="EB8703"/>
            <w:spacing w:val="1"/>
            <w:sz w:val="24"/>
            <w:szCs w:val="24"/>
            <w:u w:val="single" w:color="EB8703"/>
          </w:rPr>
          <w:t>.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goog</w:t>
        </w:r>
        <w:r>
          <w:rPr>
            <w:rFonts w:ascii="Constantia" w:eastAsia="Constantia" w:hAnsi="Constantia" w:cs="Constantia"/>
            <w:color w:val="EB8703"/>
            <w:spacing w:val="-2"/>
            <w:sz w:val="24"/>
            <w:szCs w:val="24"/>
            <w:u w:val="single" w:color="EB8703"/>
          </w:rPr>
          <w:t>l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e</w:t>
        </w:r>
        <w:r>
          <w:rPr>
            <w:rFonts w:ascii="Constantia" w:eastAsia="Constantia" w:hAnsi="Constantia" w:cs="Constantia"/>
            <w:color w:val="EB8703"/>
            <w:spacing w:val="1"/>
            <w:sz w:val="24"/>
            <w:szCs w:val="24"/>
            <w:u w:val="single" w:color="EB8703"/>
          </w:rPr>
          <w:t>.</w:t>
        </w:r>
        <w:r>
          <w:rPr>
            <w:rFonts w:ascii="Constantia" w:eastAsia="Constantia" w:hAnsi="Constantia" w:cs="Constantia"/>
            <w:color w:val="EB8703"/>
            <w:sz w:val="24"/>
            <w:szCs w:val="24"/>
            <w:u w:val="single" w:color="EB8703"/>
          </w:rPr>
          <w:t>com</w:t>
        </w:r>
      </w:hyperlink>
    </w:p>
    <w:p w14:paraId="333BB82B" w14:textId="77777777" w:rsidR="00835BAD" w:rsidRDefault="000D278A">
      <w:pPr>
        <w:spacing w:before="31"/>
        <w:ind w:left="1098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5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Selanj</w:t>
      </w:r>
      <w:r>
        <w:rPr>
          <w:rFonts w:ascii="Constantia" w:eastAsia="Constantia" w:hAnsi="Constantia" w:cs="Constantia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>t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ya</w:t>
      </w:r>
      <w:proofErr w:type="spellEnd"/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dari</w:t>
      </w:r>
      <w:proofErr w:type="spellEnd"/>
      <w:r>
        <w:rPr>
          <w:rFonts w:ascii="Constantia" w:eastAsia="Constantia" w:hAnsi="Constantia" w:cs="Constantia"/>
          <w:spacing w:val="-6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enu</w:t>
      </w:r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Google</w:t>
      </w:r>
      <w:r>
        <w:rPr>
          <w:rFonts w:ascii="Constantia" w:eastAsia="Constantia" w:hAnsi="Constantia" w:cs="Constantia"/>
          <w:spacing w:val="-4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pi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ih</w:t>
      </w:r>
      <w:proofErr w:type="spellEnd"/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enu</w:t>
      </w:r>
      <w:r>
        <w:rPr>
          <w:rFonts w:ascii="Constantia" w:eastAsia="Constantia" w:hAnsi="Constantia" w:cs="Constantia"/>
          <w:spacing w:val="-7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Sa</w:t>
      </w:r>
      <w:r>
        <w:rPr>
          <w:rFonts w:ascii="Constantia" w:eastAsia="Constantia" w:hAnsi="Constantia" w:cs="Constantia"/>
          <w:spacing w:val="-1"/>
          <w:sz w:val="24"/>
          <w:szCs w:val="24"/>
        </w:rPr>
        <w:t>v</w:t>
      </w:r>
      <w:r>
        <w:rPr>
          <w:rFonts w:ascii="Constantia" w:eastAsia="Constantia" w:hAnsi="Constantia" w:cs="Constantia"/>
          <w:sz w:val="24"/>
          <w:szCs w:val="24"/>
        </w:rPr>
        <w:t>ed</w:t>
      </w:r>
      <w:r>
        <w:rPr>
          <w:rFonts w:ascii="Constantia" w:eastAsia="Constantia" w:hAnsi="Constantia" w:cs="Constantia"/>
          <w:spacing w:val="-2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>→</w:t>
      </w:r>
      <w:r>
        <w:rPr>
          <w:rFonts w:ascii="Microsoft Sans Serif" w:eastAsia="Microsoft Sans Serif" w:hAnsi="Microsoft Sans Serif" w:cs="Microsoft Sans Serif"/>
          <w:spacing w:val="-15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-2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>s</w:t>
      </w:r>
      <w:r>
        <w:rPr>
          <w:rFonts w:ascii="Constantia" w:eastAsia="Constantia" w:hAnsi="Constantia" w:cs="Constantia"/>
          <w:spacing w:val="-3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>→</w:t>
      </w:r>
      <w:r>
        <w:rPr>
          <w:rFonts w:ascii="Microsoft Sans Serif" w:eastAsia="Microsoft Sans Serif" w:hAnsi="Microsoft Sans Serif" w:cs="Microsoft Sans Serif"/>
          <w:spacing w:val="-18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O</w:t>
      </w:r>
      <w:r>
        <w:rPr>
          <w:rFonts w:ascii="Constantia" w:eastAsia="Constantia" w:hAnsi="Constantia" w:cs="Constantia"/>
          <w:sz w:val="24"/>
          <w:szCs w:val="24"/>
        </w:rPr>
        <w:t>pen</w:t>
      </w:r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y</w:t>
      </w:r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-2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>s</w:t>
      </w:r>
      <w:r>
        <w:rPr>
          <w:rFonts w:ascii="Constantia" w:eastAsia="Constantia" w:hAnsi="Constantia" w:cs="Constantia"/>
          <w:spacing w:val="-5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>→</w:t>
      </w:r>
    </w:p>
    <w:p w14:paraId="15152377" w14:textId="77777777" w:rsidR="00835BAD" w:rsidRDefault="000D278A">
      <w:pPr>
        <w:spacing w:before="28"/>
        <w:ind w:left="1458"/>
        <w:rPr>
          <w:rFonts w:ascii="Constantia" w:eastAsia="Constantia" w:hAnsi="Constantia" w:cs="Constantia"/>
          <w:sz w:val="24"/>
          <w:szCs w:val="24"/>
        </w:rPr>
      </w:pPr>
      <w:r>
        <w:pict w14:anchorId="737F4F1E">
          <v:group id="_x0000_s1028" style="position:absolute;left:0;text-align:left;margin-left:107.85pt;margin-top:17.45pt;width:431pt;height:138.1pt;z-index:-251658240;mso-position-horizontal-relative:page" coordorigin="2157,349" coordsize="8620,2762">
            <v:shape id="_x0000_s1033" style="position:absolute;left:2168;top:360;width:8598;height:0" coordorigin="2168,360" coordsize="8598,0" path="m2168,360r8598,e" filled="f" strokeweight=".58pt">
              <v:path arrowok="t"/>
            </v:shape>
            <v:shape id="_x0000_s1032" style="position:absolute;left:2163;top:355;width:0;height:2751" coordorigin="2163,355" coordsize="0,2751" path="m2163,355r,2751e" filled="f" strokeweight=".58pt">
              <v:path arrowok="t"/>
            </v:shape>
            <v:shape id="_x0000_s1031" style="position:absolute;left:2168;top:3101;width:8598;height:0" coordorigin="2168,3101" coordsize="8598,0" path="m2168,3101r8598,e" filled="f" strokeweight=".58pt">
              <v:path arrowok="t"/>
            </v:shape>
            <v:shape id="_x0000_s1030" style="position:absolute;left:10771;top:355;width:0;height:2751" coordorigin="10771,355" coordsize="0,2751" path="m10771,355r,2751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270;top:364;width:8494;height:2663">
              <v:imagedata r:id="rId10" o:title=""/>
            </v:shape>
            <w10:wrap anchorx="page"/>
          </v:group>
        </w:pic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eate A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New Map.</w:t>
      </w:r>
    </w:p>
    <w:p w14:paraId="66FE3789" w14:textId="77777777" w:rsidR="00835BAD" w:rsidRDefault="00835BAD">
      <w:pPr>
        <w:spacing w:line="200" w:lineRule="exact"/>
      </w:pPr>
    </w:p>
    <w:p w14:paraId="41A58286" w14:textId="77777777" w:rsidR="00835BAD" w:rsidRDefault="00835BAD">
      <w:pPr>
        <w:spacing w:line="200" w:lineRule="exact"/>
      </w:pPr>
    </w:p>
    <w:p w14:paraId="058D1CE9" w14:textId="77777777" w:rsidR="00835BAD" w:rsidRDefault="00835BAD">
      <w:pPr>
        <w:spacing w:line="200" w:lineRule="exact"/>
      </w:pPr>
    </w:p>
    <w:p w14:paraId="119ABC09" w14:textId="77777777" w:rsidR="00835BAD" w:rsidRDefault="00835BAD">
      <w:pPr>
        <w:spacing w:line="200" w:lineRule="exact"/>
      </w:pPr>
    </w:p>
    <w:p w14:paraId="782C713E" w14:textId="77777777" w:rsidR="00835BAD" w:rsidRDefault="00835BAD">
      <w:pPr>
        <w:spacing w:line="200" w:lineRule="exact"/>
      </w:pPr>
    </w:p>
    <w:p w14:paraId="5C015EC5" w14:textId="77777777" w:rsidR="00835BAD" w:rsidRDefault="00835BAD">
      <w:pPr>
        <w:spacing w:line="200" w:lineRule="exact"/>
      </w:pPr>
    </w:p>
    <w:p w14:paraId="3B9D8029" w14:textId="77777777" w:rsidR="00835BAD" w:rsidRDefault="00835BAD">
      <w:pPr>
        <w:spacing w:line="200" w:lineRule="exact"/>
      </w:pPr>
    </w:p>
    <w:p w14:paraId="244A8182" w14:textId="77777777" w:rsidR="00835BAD" w:rsidRDefault="00835BAD">
      <w:pPr>
        <w:spacing w:line="200" w:lineRule="exact"/>
      </w:pPr>
    </w:p>
    <w:p w14:paraId="59571F2F" w14:textId="77777777" w:rsidR="00835BAD" w:rsidRDefault="00835BAD">
      <w:pPr>
        <w:spacing w:line="200" w:lineRule="exact"/>
      </w:pPr>
    </w:p>
    <w:p w14:paraId="7E54286F" w14:textId="77777777" w:rsidR="00835BAD" w:rsidRDefault="00835BAD">
      <w:pPr>
        <w:spacing w:line="200" w:lineRule="exact"/>
      </w:pPr>
    </w:p>
    <w:p w14:paraId="7DA02CC5" w14:textId="77777777" w:rsidR="00835BAD" w:rsidRDefault="00835BAD">
      <w:pPr>
        <w:spacing w:line="200" w:lineRule="exact"/>
      </w:pPr>
    </w:p>
    <w:p w14:paraId="04E28AEA" w14:textId="77777777" w:rsidR="00835BAD" w:rsidRDefault="00835BAD">
      <w:pPr>
        <w:spacing w:line="200" w:lineRule="exact"/>
      </w:pPr>
    </w:p>
    <w:p w14:paraId="01F7E48A" w14:textId="77777777" w:rsidR="00835BAD" w:rsidRDefault="00835BAD">
      <w:pPr>
        <w:spacing w:line="200" w:lineRule="exact"/>
      </w:pPr>
    </w:p>
    <w:p w14:paraId="1E073815" w14:textId="77777777" w:rsidR="00835BAD" w:rsidRDefault="00835BAD">
      <w:pPr>
        <w:spacing w:line="200" w:lineRule="exact"/>
      </w:pPr>
    </w:p>
    <w:p w14:paraId="15FF4F15" w14:textId="77777777" w:rsidR="00835BAD" w:rsidRDefault="00835BAD">
      <w:pPr>
        <w:spacing w:line="200" w:lineRule="exact"/>
      </w:pPr>
    </w:p>
    <w:p w14:paraId="7E898DC0" w14:textId="77777777" w:rsidR="00835BAD" w:rsidRDefault="00835BAD">
      <w:pPr>
        <w:spacing w:before="14" w:line="200" w:lineRule="exact"/>
      </w:pPr>
    </w:p>
    <w:p w14:paraId="7E0FF6A2" w14:textId="77777777" w:rsidR="00835BAD" w:rsidRDefault="000D278A">
      <w:pPr>
        <w:spacing w:before="7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6. </w:t>
      </w:r>
      <w:r>
        <w:rPr>
          <w:rFonts w:ascii="Constantia" w:eastAsia="Constantia" w:hAnsi="Constantia" w:cs="Constantia"/>
          <w:spacing w:val="49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Beri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pe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a: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op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2"/>
          <w:sz w:val="24"/>
          <w:szCs w:val="24"/>
        </w:rPr>
        <w:t>n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berda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arkan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w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layah</w:t>
      </w:r>
    </w:p>
    <w:p w14:paraId="457596AB" w14:textId="77777777" w:rsidR="00835BAD" w:rsidRDefault="000D278A">
      <w:pPr>
        <w:spacing w:before="31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7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pacing w:val="-2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pacing w:val="10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import</w:t>
      </w:r>
      <w:r>
        <w:rPr>
          <w:rFonts w:ascii="Constantia" w:eastAsia="Constantia" w:hAnsi="Constantia" w:cs="Constantia"/>
          <w:spacing w:val="8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data</w:t>
      </w:r>
      <w:r>
        <w:rPr>
          <w:rFonts w:ascii="Constantia" w:eastAsia="Constantia" w:hAnsi="Constantia" w:cs="Constantia"/>
          <w:spacing w:val="9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2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ayer</w:t>
      </w:r>
      <w:r>
        <w:rPr>
          <w:rFonts w:ascii="Constantia" w:eastAsia="Constantia" w:hAnsi="Constantia" w:cs="Constantia"/>
          <w:spacing w:val="8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fi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0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</w:t>
      </w:r>
      <w:r>
        <w:rPr>
          <w:rFonts w:ascii="Constantia" w:eastAsia="Constantia" w:hAnsi="Constantia" w:cs="Constantia"/>
          <w:spacing w:val="1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ya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1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ah</w:t>
      </w:r>
      <w:proofErr w:type="spellEnd"/>
      <w:r>
        <w:rPr>
          <w:rFonts w:ascii="Constantia" w:eastAsia="Constantia" w:hAnsi="Constantia" w:cs="Constantia"/>
          <w:spacing w:val="1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dibuat</w:t>
      </w:r>
      <w:proofErr w:type="spellEnd"/>
      <w:r>
        <w:rPr>
          <w:rFonts w:ascii="Constantia" w:eastAsia="Constantia" w:hAnsi="Constantia" w:cs="Constantia"/>
          <w:spacing w:val="9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pada</w:t>
      </w:r>
      <w:r>
        <w:rPr>
          <w:rFonts w:ascii="Constantia" w:eastAsia="Constantia" w:hAnsi="Constantia" w:cs="Constantia"/>
          <w:spacing w:val="9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tahap</w:t>
      </w:r>
      <w:proofErr w:type="spellEnd"/>
      <w:r>
        <w:rPr>
          <w:rFonts w:ascii="Constantia" w:eastAsia="Constantia" w:hAnsi="Constantia" w:cs="Constantia"/>
          <w:spacing w:val="9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b</w:t>
      </w:r>
      <w:r>
        <w:rPr>
          <w:rFonts w:ascii="Constantia" w:eastAsia="Constantia" w:hAnsi="Constantia" w:cs="Constantia"/>
          <w:spacing w:val="-2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>lu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pacing w:val="3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,</w:t>
      </w:r>
      <w:r>
        <w:rPr>
          <w:rFonts w:ascii="Constantia" w:eastAsia="Constantia" w:hAnsi="Constantia" w:cs="Constantia"/>
          <w:spacing w:val="1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pi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ih</w:t>
      </w:r>
      <w:proofErr w:type="spellEnd"/>
    </w:p>
    <w:p w14:paraId="4B21F4AA" w14:textId="77777777" w:rsidR="00835BAD" w:rsidRDefault="000D278A">
      <w:pPr>
        <w:spacing w:before="28"/>
        <w:ind w:left="1420" w:right="2143"/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dd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L</w:t>
      </w:r>
      <w:r>
        <w:rPr>
          <w:rFonts w:ascii="Constantia" w:eastAsia="Constantia" w:hAnsi="Constantia" w:cs="Constantia"/>
          <w:sz w:val="24"/>
          <w:szCs w:val="24"/>
        </w:rPr>
        <w:t>ayer,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beri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la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: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Su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a,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port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data: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s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.</w:t>
      </w:r>
      <w:r>
        <w:rPr>
          <w:rFonts w:ascii="Constantia" w:eastAsia="Constantia" w:hAnsi="Constantia" w:cs="Constantia"/>
          <w:sz w:val="24"/>
          <w:szCs w:val="24"/>
        </w:rPr>
        <w:t>c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v</w:t>
      </w:r>
    </w:p>
    <w:p w14:paraId="70B3EFBA" w14:textId="77777777" w:rsidR="00835BAD" w:rsidRDefault="00835BAD">
      <w:pPr>
        <w:spacing w:before="13" w:line="220" w:lineRule="exact"/>
        <w:rPr>
          <w:sz w:val="22"/>
          <w:szCs w:val="22"/>
        </w:rPr>
      </w:pPr>
    </w:p>
    <w:p w14:paraId="4200A7D5" w14:textId="77777777" w:rsidR="00835BAD" w:rsidRDefault="000D278A">
      <w:pPr>
        <w:ind w:left="1097"/>
      </w:pPr>
      <w:r>
        <w:pict w14:anchorId="760B2C54">
          <v:shape id="_x0000_i1025" type="#_x0000_t75" style="width:448.5pt;height:174pt">
            <v:imagedata r:id="rId11" o:title=""/>
          </v:shape>
        </w:pict>
      </w:r>
    </w:p>
    <w:p w14:paraId="2E337A8F" w14:textId="77777777" w:rsidR="00835BAD" w:rsidRDefault="00835BAD">
      <w:pPr>
        <w:spacing w:before="8" w:line="220" w:lineRule="exact"/>
        <w:rPr>
          <w:sz w:val="22"/>
          <w:szCs w:val="22"/>
        </w:rPr>
      </w:pPr>
    </w:p>
    <w:p w14:paraId="07F1942C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  <w:sectPr w:rsidR="00835BAD">
          <w:pgSz w:w="11920" w:h="16860"/>
          <w:pgMar w:top="1000" w:right="820" w:bottom="280" w:left="700" w:header="768" w:footer="1104" w:gutter="0"/>
          <w:cols w:space="720"/>
        </w:sectPr>
      </w:pPr>
      <w:r>
        <w:rPr>
          <w:rFonts w:ascii="Constantia" w:eastAsia="Constantia" w:hAnsi="Constantia" w:cs="Constantia"/>
          <w:spacing w:val="1"/>
          <w:sz w:val="24"/>
          <w:szCs w:val="24"/>
        </w:rPr>
        <w:t>8</w:t>
      </w:r>
      <w:r>
        <w:rPr>
          <w:rFonts w:ascii="Constantia" w:eastAsia="Constantia" w:hAnsi="Constantia" w:cs="Constantia"/>
          <w:sz w:val="24"/>
          <w:szCs w:val="24"/>
        </w:rPr>
        <w:t xml:space="preserve">. </w:t>
      </w:r>
      <w:r>
        <w:rPr>
          <w:rFonts w:ascii="Constantia" w:eastAsia="Constantia" w:hAnsi="Constantia" w:cs="Constantia"/>
          <w:spacing w:val="49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pacing w:val="-2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po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nt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7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2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tuk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ua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data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CSV 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 xml:space="preserve">ang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elah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dibuat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di po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nt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3</w:t>
      </w:r>
    </w:p>
    <w:p w14:paraId="59CE15C1" w14:textId="77777777" w:rsidR="00835BAD" w:rsidRDefault="00835BAD">
      <w:pPr>
        <w:spacing w:before="8" w:line="100" w:lineRule="exact"/>
        <w:rPr>
          <w:sz w:val="10"/>
          <w:szCs w:val="10"/>
        </w:rPr>
      </w:pPr>
    </w:p>
    <w:p w14:paraId="522568AD" w14:textId="77777777" w:rsidR="00835BAD" w:rsidRDefault="00835BAD">
      <w:pPr>
        <w:spacing w:line="200" w:lineRule="exact"/>
      </w:pPr>
    </w:p>
    <w:p w14:paraId="002D8D58" w14:textId="77777777" w:rsidR="00835BAD" w:rsidRDefault="00835BAD">
      <w:pPr>
        <w:spacing w:line="200" w:lineRule="exact"/>
      </w:pPr>
    </w:p>
    <w:p w14:paraId="6E9409EF" w14:textId="77777777" w:rsidR="00835BAD" w:rsidRDefault="00835BAD">
      <w:pPr>
        <w:spacing w:line="200" w:lineRule="exact"/>
      </w:pPr>
    </w:p>
    <w:p w14:paraId="404E1308" w14:textId="77777777" w:rsidR="00835BAD" w:rsidRDefault="000D278A">
      <w:pPr>
        <w:spacing w:before="7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9</w:t>
      </w:r>
      <w:r>
        <w:rPr>
          <w:rFonts w:ascii="Constantia" w:eastAsia="Constantia" w:hAnsi="Constantia" w:cs="Constantia"/>
          <w:sz w:val="24"/>
          <w:szCs w:val="24"/>
        </w:rPr>
        <w:t xml:space="preserve">. </w:t>
      </w:r>
      <w:r>
        <w:rPr>
          <w:rFonts w:ascii="Constantia" w:eastAsia="Constantia" w:hAnsi="Constantia" w:cs="Constantia"/>
          <w:spacing w:val="46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Tampilkan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ha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2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t</w:t>
      </w:r>
      <w:r>
        <w:rPr>
          <w:rFonts w:ascii="Constantia" w:eastAsia="Constantia" w:hAnsi="Constantia" w:cs="Constantia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>k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layer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Su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dan</w:t>
      </w:r>
      <w:r>
        <w:rPr>
          <w:rFonts w:ascii="Constantia" w:eastAsia="Constantia" w:hAnsi="Constantia" w:cs="Constantia"/>
          <w:spacing w:val="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-Bali</w:t>
      </w:r>
    </w:p>
    <w:p w14:paraId="0E3CEFDA" w14:textId="77777777" w:rsidR="00835BAD" w:rsidRDefault="00835BAD">
      <w:pPr>
        <w:spacing w:before="15" w:line="220" w:lineRule="exact"/>
        <w:rPr>
          <w:sz w:val="22"/>
          <w:szCs w:val="22"/>
        </w:rPr>
      </w:pPr>
    </w:p>
    <w:p w14:paraId="52CA3EC8" w14:textId="77777777" w:rsidR="00835BAD" w:rsidRDefault="000D278A">
      <w:pPr>
        <w:ind w:left="1097"/>
      </w:pPr>
      <w:r>
        <w:pict w14:anchorId="25B08B3A">
          <v:shape id="_x0000_i1026" type="#_x0000_t75" style="width:448.5pt;height:192.75pt">
            <v:imagedata r:id="rId12" o:title=""/>
          </v:shape>
        </w:pict>
      </w:r>
    </w:p>
    <w:p w14:paraId="33D76E86" w14:textId="77777777" w:rsidR="00835BAD" w:rsidRDefault="00835BAD">
      <w:pPr>
        <w:spacing w:before="5" w:line="220" w:lineRule="exact"/>
        <w:rPr>
          <w:sz w:val="22"/>
          <w:szCs w:val="22"/>
        </w:rPr>
      </w:pPr>
    </w:p>
    <w:p w14:paraId="6AB7EBC9" w14:textId="77777777" w:rsidR="00835BAD" w:rsidRDefault="000D278A">
      <w:pPr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10.</w:t>
      </w:r>
      <w:r>
        <w:rPr>
          <w:rFonts w:ascii="Constantia" w:eastAsia="Constantia" w:hAnsi="Constantia" w:cs="Constantia"/>
          <w:spacing w:val="34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 xml:space="preserve">ika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d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alahan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oo</w:t>
      </w:r>
      <w:r>
        <w:rPr>
          <w:rFonts w:ascii="Constantia" w:eastAsia="Constantia" w:hAnsi="Constantia" w:cs="Constantia"/>
          <w:spacing w:val="-3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di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at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-1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 xml:space="preserve">S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pr</w:t>
      </w:r>
      <w:r>
        <w:rPr>
          <w:rFonts w:ascii="Constantia" w:eastAsia="Constantia" w:hAnsi="Constantia" w:cs="Constantia"/>
          <w:spacing w:val="-1"/>
          <w:sz w:val="24"/>
          <w:szCs w:val="24"/>
        </w:rPr>
        <w:t>o</w:t>
      </w:r>
      <w:r>
        <w:rPr>
          <w:rFonts w:ascii="Constantia" w:eastAsia="Constantia" w:hAnsi="Constantia" w:cs="Constantia"/>
          <w:spacing w:val="2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la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u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perbaikan</w:t>
      </w:r>
      <w:proofErr w:type="spellEnd"/>
    </w:p>
    <w:p w14:paraId="2CDD6772" w14:textId="77777777" w:rsidR="00835BAD" w:rsidRDefault="000D278A">
      <w:pPr>
        <w:spacing w:before="28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11</w:t>
      </w:r>
      <w:r>
        <w:rPr>
          <w:rFonts w:ascii="Constantia" w:eastAsia="Constantia" w:hAnsi="Constantia" w:cs="Constantia"/>
          <w:sz w:val="24"/>
          <w:szCs w:val="24"/>
        </w:rPr>
        <w:t xml:space="preserve">. </w:t>
      </w:r>
      <w:r>
        <w:rPr>
          <w:rFonts w:ascii="Constantia" w:eastAsia="Constantia" w:hAnsi="Constantia" w:cs="Constantia"/>
          <w:spacing w:val="30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Setelah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dipe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ba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export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data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Ke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 xml:space="preserve">bali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f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le CSV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un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uk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et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ap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l</w:t>
      </w:r>
      <w:r>
        <w:rPr>
          <w:rFonts w:ascii="Constantia" w:eastAsia="Constantia" w:hAnsi="Constantia" w:cs="Constantia"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ye</w:t>
      </w:r>
      <w:r>
        <w:rPr>
          <w:rFonts w:ascii="Constantia" w:eastAsia="Constantia" w:hAnsi="Constantia" w:cs="Constantia"/>
          <w:spacing w:val="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n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>a</w:t>
      </w:r>
      <w:proofErr w:type="spellEnd"/>
    </w:p>
    <w:p w14:paraId="44D649B2" w14:textId="77777777" w:rsidR="00835BAD" w:rsidRDefault="000D278A">
      <w:pPr>
        <w:spacing w:before="28"/>
        <w:ind w:left="1098"/>
        <w:rPr>
          <w:rFonts w:ascii="Constantia" w:eastAsia="Constantia" w:hAnsi="Constantia" w:cs="Constantia"/>
          <w:sz w:val="24"/>
          <w:szCs w:val="24"/>
        </w:rPr>
        <w:sectPr w:rsidR="00835BAD">
          <w:pgSz w:w="11920" w:h="16860"/>
          <w:pgMar w:top="1000" w:right="820" w:bottom="280" w:left="700" w:header="768" w:footer="1104" w:gutter="0"/>
          <w:cols w:space="720"/>
        </w:sectPr>
      </w:pPr>
      <w:r>
        <w:rPr>
          <w:rFonts w:ascii="Constantia" w:eastAsia="Constantia" w:hAnsi="Constantia" w:cs="Constantia"/>
          <w:sz w:val="24"/>
          <w:szCs w:val="24"/>
        </w:rPr>
        <w:t>1</w:t>
      </w:r>
      <w:r>
        <w:rPr>
          <w:rFonts w:ascii="Constantia" w:eastAsia="Constantia" w:hAnsi="Constantia" w:cs="Constantia"/>
          <w:spacing w:val="-2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>.</w:t>
      </w:r>
      <w:r>
        <w:rPr>
          <w:rFonts w:ascii="Constantia" w:eastAsia="Constantia" w:hAnsi="Constantia" w:cs="Constantia"/>
          <w:spacing w:val="49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-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 xml:space="preserve">pload data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ba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gi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hub</w:t>
      </w:r>
      <w:proofErr w:type="spellEnd"/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anda</w:t>
      </w:r>
      <w:proofErr w:type="spellEnd"/>
    </w:p>
    <w:p w14:paraId="6BD5FDDD" w14:textId="77777777" w:rsidR="00835BAD" w:rsidRDefault="00835BAD">
      <w:pPr>
        <w:spacing w:before="1" w:line="100" w:lineRule="exact"/>
        <w:rPr>
          <w:sz w:val="11"/>
          <w:szCs w:val="11"/>
        </w:rPr>
      </w:pPr>
    </w:p>
    <w:p w14:paraId="0B78FD13" w14:textId="77777777" w:rsidR="00835BAD" w:rsidRDefault="00835BAD">
      <w:pPr>
        <w:spacing w:line="200" w:lineRule="exact"/>
      </w:pPr>
    </w:p>
    <w:p w14:paraId="3B918A0F" w14:textId="77777777" w:rsidR="00835BAD" w:rsidRDefault="00835BAD">
      <w:pPr>
        <w:spacing w:line="200" w:lineRule="exact"/>
      </w:pPr>
    </w:p>
    <w:p w14:paraId="596A3837" w14:textId="77777777" w:rsidR="00835BAD" w:rsidRDefault="00835BAD">
      <w:pPr>
        <w:spacing w:line="200" w:lineRule="exact"/>
      </w:pPr>
    </w:p>
    <w:p w14:paraId="5AFB7CDB" w14:textId="77777777" w:rsidR="00835BAD" w:rsidRDefault="000D278A">
      <w:pPr>
        <w:spacing w:before="7"/>
        <w:ind w:left="4373" w:right="3589"/>
        <w:jc w:val="center"/>
        <w:rPr>
          <w:rFonts w:ascii="Constantia" w:eastAsia="Constantia" w:hAnsi="Constantia" w:cs="Constantia"/>
          <w:sz w:val="24"/>
          <w:szCs w:val="24"/>
        </w:rPr>
      </w:pPr>
      <w:proofErr w:type="spellStart"/>
      <w:r>
        <w:rPr>
          <w:rFonts w:ascii="Constantia" w:eastAsia="Constantia" w:hAnsi="Constantia" w:cs="Constantia"/>
          <w:b/>
          <w:sz w:val="24"/>
          <w:szCs w:val="24"/>
        </w:rPr>
        <w:t>P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ktik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b/>
          <w:sz w:val="24"/>
          <w:szCs w:val="24"/>
        </w:rPr>
        <w:t>m</w:t>
      </w:r>
      <w:proofErr w:type="spellEnd"/>
      <w:r>
        <w:rPr>
          <w:rFonts w:ascii="Constantia" w:eastAsia="Constantia" w:hAnsi="Constantia" w:cs="Constantia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b/>
          <w:spacing w:val="-1"/>
          <w:sz w:val="24"/>
          <w:szCs w:val="24"/>
        </w:rPr>
        <w:t>M</w:t>
      </w:r>
      <w:r>
        <w:rPr>
          <w:rFonts w:ascii="Constantia" w:eastAsia="Constantia" w:hAnsi="Constantia" w:cs="Constantia"/>
          <w:b/>
          <w:spacing w:val="1"/>
          <w:sz w:val="24"/>
          <w:szCs w:val="24"/>
        </w:rPr>
        <w:t>a</w:t>
      </w:r>
      <w:r>
        <w:rPr>
          <w:rFonts w:ascii="Constantia" w:eastAsia="Constantia" w:hAnsi="Constantia" w:cs="Constantia"/>
          <w:b/>
          <w:sz w:val="24"/>
          <w:szCs w:val="24"/>
        </w:rPr>
        <w:t>ndi</w:t>
      </w:r>
      <w:r>
        <w:rPr>
          <w:rFonts w:ascii="Constantia" w:eastAsia="Constantia" w:hAnsi="Constantia" w:cs="Constantia"/>
          <w:b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b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b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b/>
          <w:sz w:val="24"/>
          <w:szCs w:val="24"/>
        </w:rPr>
        <w:t>1</w:t>
      </w:r>
    </w:p>
    <w:p w14:paraId="7CF1C674" w14:textId="77777777" w:rsidR="00835BAD" w:rsidRDefault="00835BAD">
      <w:pPr>
        <w:spacing w:before="9" w:line="140" w:lineRule="exact"/>
        <w:rPr>
          <w:sz w:val="14"/>
          <w:szCs w:val="14"/>
        </w:rPr>
      </w:pPr>
    </w:p>
    <w:p w14:paraId="62575BBB" w14:textId="77777777" w:rsidR="00835BAD" w:rsidRDefault="000D278A">
      <w:pPr>
        <w:tabs>
          <w:tab w:val="left" w:pos="1440"/>
        </w:tabs>
        <w:spacing w:line="263" w:lineRule="auto"/>
        <w:ind w:left="1458" w:right="399" w:hanging="360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b/>
          <w:spacing w:val="1"/>
          <w:sz w:val="24"/>
          <w:szCs w:val="24"/>
        </w:rPr>
        <w:t>1</w:t>
      </w:r>
      <w:r>
        <w:rPr>
          <w:rFonts w:ascii="Constantia" w:eastAsia="Constantia" w:hAnsi="Constantia" w:cs="Constantia"/>
          <w:b/>
          <w:sz w:val="24"/>
          <w:szCs w:val="24"/>
        </w:rPr>
        <w:t>.</w:t>
      </w:r>
      <w:r>
        <w:rPr>
          <w:rFonts w:ascii="Constantia" w:eastAsia="Constantia" w:hAnsi="Constantia" w:cs="Constantia"/>
          <w:b/>
          <w:sz w:val="24"/>
          <w:szCs w:val="24"/>
        </w:rPr>
        <w:tab/>
      </w:r>
      <w:proofErr w:type="spellStart"/>
      <w:r>
        <w:rPr>
          <w:rFonts w:ascii="Constantia" w:eastAsia="Constantia" w:hAnsi="Constantia" w:cs="Constantia"/>
          <w:sz w:val="24"/>
          <w:szCs w:val="24"/>
        </w:rPr>
        <w:t>Buat</w:t>
      </w:r>
      <w:r>
        <w:rPr>
          <w:rFonts w:ascii="Constantia" w:eastAsia="Constantia" w:hAnsi="Constantia" w:cs="Constantia"/>
          <w:spacing w:val="-1"/>
          <w:sz w:val="24"/>
          <w:szCs w:val="24"/>
        </w:rPr>
        <w:t>l</w:t>
      </w:r>
      <w:r>
        <w:rPr>
          <w:rFonts w:ascii="Constantia" w:eastAsia="Constantia" w:hAnsi="Constantia" w:cs="Constantia"/>
          <w:sz w:val="24"/>
          <w:szCs w:val="24"/>
        </w:rPr>
        <w:t>ah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Peta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dengan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l</w:t>
      </w:r>
      <w:r>
        <w:rPr>
          <w:rFonts w:ascii="Constantia" w:eastAsia="Constantia" w:hAnsi="Constantia" w:cs="Constantia"/>
          <w:spacing w:val="2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yer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data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abupaten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/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kota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engg</w:t>
      </w:r>
      <w:r>
        <w:rPr>
          <w:rFonts w:ascii="Constantia" w:eastAsia="Constantia" w:hAnsi="Constantia" w:cs="Constantia"/>
          <w:spacing w:val="1"/>
          <w:sz w:val="24"/>
          <w:szCs w:val="24"/>
        </w:rPr>
        <w:t>u</w:t>
      </w:r>
      <w:r>
        <w:rPr>
          <w:rFonts w:ascii="Constantia" w:eastAsia="Constantia" w:hAnsi="Constantia" w:cs="Constantia"/>
          <w:sz w:val="24"/>
          <w:szCs w:val="24"/>
        </w:rPr>
        <w:t>nakan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Google</w:t>
      </w:r>
      <w:r>
        <w:rPr>
          <w:rFonts w:ascii="Constantia" w:eastAsia="Constantia" w:hAnsi="Constantia" w:cs="Constantia"/>
          <w:spacing w:val="-2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 xml:space="preserve">ap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un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uk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w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 xml:space="preserve">layah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pulau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,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d</w:t>
      </w:r>
      <w:r>
        <w:rPr>
          <w:rFonts w:ascii="Constantia" w:eastAsia="Constantia" w:hAnsi="Constantia" w:cs="Constantia"/>
          <w:spacing w:val="3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>ngan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bagi</w:t>
      </w:r>
      <w:proofErr w:type="spellEnd"/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data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m</w:t>
      </w:r>
      <w:r>
        <w:rPr>
          <w:rFonts w:ascii="Constantia" w:eastAsia="Constantia" w:hAnsi="Constantia" w:cs="Constantia"/>
          <w:spacing w:val="-1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>njadi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6 laye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:</w:t>
      </w:r>
    </w:p>
    <w:p w14:paraId="4C66FE0F" w14:textId="77777777" w:rsidR="00835BAD" w:rsidRDefault="000D278A">
      <w:pPr>
        <w:spacing w:before="5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1</w:t>
      </w:r>
      <w:r>
        <w:rPr>
          <w:rFonts w:ascii="Constantia" w:eastAsia="Constantia" w:hAnsi="Constantia" w:cs="Constantia"/>
          <w:sz w:val="24"/>
          <w:szCs w:val="24"/>
        </w:rPr>
        <w:t xml:space="preserve">)  </w:t>
      </w:r>
      <w:r>
        <w:rPr>
          <w:rFonts w:ascii="Constantia" w:eastAsia="Constantia" w:hAnsi="Constantia" w:cs="Constantia"/>
          <w:spacing w:val="17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awa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barat</w:t>
      </w:r>
    </w:p>
    <w:p w14:paraId="262D5939" w14:textId="77777777" w:rsidR="00835BAD" w:rsidRDefault="000D278A">
      <w:pPr>
        <w:spacing w:before="31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 xml:space="preserve">) </w:t>
      </w:r>
      <w:r>
        <w:rPr>
          <w:rFonts w:ascii="Constantia" w:eastAsia="Constantia" w:hAnsi="Constantia" w:cs="Constantia"/>
          <w:spacing w:val="36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DKI </w:t>
      </w:r>
      <w:r>
        <w:rPr>
          <w:rFonts w:ascii="Constantia" w:eastAsia="Constantia" w:hAnsi="Constantia" w:cs="Constantia"/>
          <w:spacing w:val="-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ar</w:t>
      </w:r>
      <w:r>
        <w:rPr>
          <w:rFonts w:ascii="Constantia" w:eastAsia="Constantia" w:hAnsi="Constantia" w:cs="Constantia"/>
          <w:spacing w:val="-2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+ Kep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Se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pacing w:val="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bu</w:t>
      </w:r>
      <w:proofErr w:type="spellEnd"/>
    </w:p>
    <w:p w14:paraId="34C49608" w14:textId="77777777" w:rsidR="00835BAD" w:rsidRDefault="000D278A">
      <w:pPr>
        <w:spacing w:before="28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3</w:t>
      </w:r>
      <w:r>
        <w:rPr>
          <w:rFonts w:ascii="Constantia" w:eastAsia="Constantia" w:hAnsi="Constantia" w:cs="Constantia"/>
          <w:sz w:val="24"/>
          <w:szCs w:val="24"/>
        </w:rPr>
        <w:t xml:space="preserve">) </w:t>
      </w:r>
      <w:r>
        <w:rPr>
          <w:rFonts w:ascii="Constantia" w:eastAsia="Constantia" w:hAnsi="Constantia" w:cs="Constantia"/>
          <w:spacing w:val="4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Ban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en</w:t>
      </w:r>
    </w:p>
    <w:p w14:paraId="74BC7ED4" w14:textId="77777777" w:rsidR="00835BAD" w:rsidRDefault="000D278A">
      <w:pPr>
        <w:spacing w:before="28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4) </w:t>
      </w:r>
      <w:r>
        <w:rPr>
          <w:rFonts w:ascii="Constantia" w:eastAsia="Constantia" w:hAnsi="Constantia" w:cs="Constantia"/>
          <w:spacing w:val="24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gah</w:t>
      </w:r>
    </w:p>
    <w:p w14:paraId="7E5A879E" w14:textId="77777777" w:rsidR="00835BAD" w:rsidRDefault="000D278A">
      <w:pPr>
        <w:spacing w:before="28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5</w:t>
      </w:r>
      <w:r>
        <w:rPr>
          <w:rFonts w:ascii="Constantia" w:eastAsia="Constantia" w:hAnsi="Constantia" w:cs="Constantia"/>
          <w:sz w:val="24"/>
          <w:szCs w:val="24"/>
        </w:rPr>
        <w:t xml:space="preserve">) </w:t>
      </w:r>
      <w:r>
        <w:rPr>
          <w:rFonts w:ascii="Constantia" w:eastAsia="Constantia" w:hAnsi="Constantia" w:cs="Constantia"/>
          <w:spacing w:val="36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DI </w:t>
      </w:r>
      <w:r>
        <w:rPr>
          <w:rFonts w:ascii="Constantia" w:eastAsia="Constantia" w:hAnsi="Constantia" w:cs="Constantia"/>
          <w:spacing w:val="-1"/>
          <w:sz w:val="24"/>
          <w:szCs w:val="24"/>
        </w:rPr>
        <w:t>Y</w:t>
      </w:r>
      <w:r>
        <w:rPr>
          <w:rFonts w:ascii="Constantia" w:eastAsia="Constantia" w:hAnsi="Constantia" w:cs="Constantia"/>
          <w:sz w:val="24"/>
          <w:szCs w:val="24"/>
        </w:rPr>
        <w:t>ogya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ar</w:t>
      </w:r>
      <w:r>
        <w:rPr>
          <w:rFonts w:ascii="Constantia" w:eastAsia="Constantia" w:hAnsi="Constantia" w:cs="Constantia"/>
          <w:spacing w:val="-2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</w:t>
      </w:r>
    </w:p>
    <w:p w14:paraId="7211BB4C" w14:textId="77777777" w:rsidR="00835BAD" w:rsidRDefault="000D278A">
      <w:pPr>
        <w:spacing w:before="31"/>
        <w:ind w:left="181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6) </w:t>
      </w:r>
      <w:r>
        <w:rPr>
          <w:rFonts w:ascii="Constantia" w:eastAsia="Constantia" w:hAnsi="Constantia" w:cs="Constantia"/>
          <w:spacing w:val="22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wa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T</w:t>
      </w:r>
      <w:r>
        <w:rPr>
          <w:rFonts w:ascii="Constantia" w:eastAsia="Constantia" w:hAnsi="Constantia" w:cs="Constantia"/>
          <w:spacing w:val="-2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ur</w:t>
      </w:r>
    </w:p>
    <w:p w14:paraId="2D4B390A" w14:textId="77777777" w:rsidR="00835BAD" w:rsidRDefault="000D278A">
      <w:pPr>
        <w:spacing w:before="28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-1"/>
          <w:sz w:val="24"/>
          <w:szCs w:val="24"/>
        </w:rPr>
        <w:t>2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Pe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ba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oordi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r>
        <w:rPr>
          <w:rFonts w:ascii="Constantia" w:eastAsia="Constantia" w:hAnsi="Constantia" w:cs="Constantia"/>
          <w:sz w:val="24"/>
          <w:szCs w:val="24"/>
        </w:rPr>
        <w:t>at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G</w:t>
      </w:r>
      <w:r>
        <w:rPr>
          <w:rFonts w:ascii="Constantia" w:eastAsia="Constantia" w:hAnsi="Constantia" w:cs="Constantia"/>
          <w:spacing w:val="-1"/>
          <w:sz w:val="24"/>
          <w:szCs w:val="24"/>
        </w:rPr>
        <w:t>P</w:t>
      </w:r>
      <w:r>
        <w:rPr>
          <w:rFonts w:ascii="Constantia" w:eastAsia="Constantia" w:hAnsi="Constantia" w:cs="Constantia"/>
          <w:sz w:val="24"/>
          <w:szCs w:val="24"/>
        </w:rPr>
        <w:t>S</w:t>
      </w:r>
      <w:r>
        <w:rPr>
          <w:rFonts w:ascii="Constantia" w:eastAsia="Constantia" w:hAnsi="Constantia" w:cs="Constantia"/>
          <w:spacing w:val="3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abupate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/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kota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ika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2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da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alahan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i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ik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GPS</w:t>
      </w:r>
    </w:p>
    <w:p w14:paraId="39D7F3CC" w14:textId="77777777" w:rsidR="00835BAD" w:rsidRDefault="000D278A">
      <w:pPr>
        <w:spacing w:before="28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pacing w:val="1"/>
          <w:sz w:val="24"/>
          <w:szCs w:val="24"/>
        </w:rPr>
        <w:t>3</w:t>
      </w:r>
      <w:r>
        <w:rPr>
          <w:rFonts w:ascii="Constantia" w:eastAsia="Constantia" w:hAnsi="Constantia" w:cs="Constantia"/>
          <w:sz w:val="24"/>
          <w:szCs w:val="24"/>
        </w:rPr>
        <w:t xml:space="preserve">.  </w:t>
      </w:r>
      <w:r>
        <w:rPr>
          <w:rFonts w:ascii="Constantia" w:eastAsia="Constantia" w:hAnsi="Constantia" w:cs="Constantia"/>
          <w:spacing w:val="8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Expo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data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ha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il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p</w:t>
      </w:r>
      <w:r>
        <w:rPr>
          <w:rFonts w:ascii="Constantia" w:eastAsia="Constantia" w:hAnsi="Constantia" w:cs="Constantia"/>
          <w:spacing w:val="1"/>
          <w:sz w:val="24"/>
          <w:szCs w:val="24"/>
        </w:rPr>
        <w:t>e</w:t>
      </w:r>
      <w:r>
        <w:rPr>
          <w:rFonts w:ascii="Constantia" w:eastAsia="Constantia" w:hAnsi="Constantia" w:cs="Constantia"/>
          <w:sz w:val="24"/>
          <w:szCs w:val="24"/>
        </w:rPr>
        <w:t>rb</w:t>
      </w:r>
      <w:r>
        <w:rPr>
          <w:rFonts w:ascii="Constantia" w:eastAsia="Constantia" w:hAnsi="Constantia" w:cs="Constantia"/>
          <w:spacing w:val="2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ikan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f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z w:val="24"/>
          <w:szCs w:val="24"/>
        </w:rPr>
        <w:t>le CSV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dan upload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e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gi</w:t>
      </w:r>
      <w:r>
        <w:rPr>
          <w:rFonts w:ascii="Constantia" w:eastAsia="Constantia" w:hAnsi="Constantia" w:cs="Constantia"/>
          <w:spacing w:val="-1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hub</w:t>
      </w:r>
      <w:proofErr w:type="spellEnd"/>
    </w:p>
    <w:p w14:paraId="2CB0B7AC" w14:textId="77777777" w:rsidR="00835BAD" w:rsidRDefault="000D278A">
      <w:pPr>
        <w:spacing w:before="28"/>
        <w:ind w:left="1098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 xml:space="preserve">4. </w:t>
      </w:r>
      <w:r>
        <w:rPr>
          <w:rFonts w:ascii="Constantia" w:eastAsia="Constantia" w:hAnsi="Constantia" w:cs="Constantia"/>
          <w:spacing w:val="5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Sc</w:t>
      </w:r>
      <w:r>
        <w:rPr>
          <w:rFonts w:ascii="Constantia" w:eastAsia="Constantia" w:hAnsi="Constantia" w:cs="Constantia"/>
          <w:spacing w:val="-1"/>
          <w:sz w:val="24"/>
          <w:szCs w:val="24"/>
        </w:rPr>
        <w:t>r</w:t>
      </w:r>
      <w:r>
        <w:rPr>
          <w:rFonts w:ascii="Constantia" w:eastAsia="Constantia" w:hAnsi="Constantia" w:cs="Constantia"/>
          <w:sz w:val="24"/>
          <w:szCs w:val="24"/>
        </w:rPr>
        <w:t>een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hoot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layer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apl</w:t>
      </w:r>
      <w:r>
        <w:rPr>
          <w:rFonts w:ascii="Constantia" w:eastAsia="Constantia" w:hAnsi="Constantia" w:cs="Constantia"/>
          <w:spacing w:val="-1"/>
          <w:sz w:val="24"/>
          <w:szCs w:val="24"/>
        </w:rPr>
        <w:t>i</w:t>
      </w:r>
      <w:r>
        <w:rPr>
          <w:rFonts w:ascii="Constantia" w:eastAsia="Constantia" w:hAnsi="Constantia" w:cs="Constantia"/>
          <w:spacing w:val="3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s</w:t>
      </w:r>
      <w:r>
        <w:rPr>
          <w:rFonts w:ascii="Constantia" w:eastAsia="Constantia" w:hAnsi="Constantia" w:cs="Constantia"/>
          <w:sz w:val="24"/>
          <w:szCs w:val="24"/>
        </w:rPr>
        <w:t>i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Google </w:t>
      </w:r>
      <w:r>
        <w:rPr>
          <w:rFonts w:ascii="Constantia" w:eastAsia="Constantia" w:hAnsi="Constantia" w:cs="Constantia"/>
          <w:spacing w:val="1"/>
          <w:sz w:val="24"/>
          <w:szCs w:val="24"/>
        </w:rPr>
        <w:t>M</w:t>
      </w:r>
      <w:r>
        <w:rPr>
          <w:rFonts w:ascii="Constantia" w:eastAsia="Constantia" w:hAnsi="Constantia" w:cs="Constantia"/>
          <w:sz w:val="24"/>
          <w:szCs w:val="24"/>
        </w:rPr>
        <w:t>ap</w:t>
      </w:r>
      <w:r>
        <w:rPr>
          <w:rFonts w:ascii="Constantia" w:eastAsia="Constantia" w:hAnsi="Constantia" w:cs="Constantia"/>
          <w:spacing w:val="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tampilkan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 xml:space="preserve"> data </w:t>
      </w:r>
      <w:proofErr w:type="spellStart"/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abupate</w:t>
      </w:r>
      <w:r>
        <w:rPr>
          <w:rFonts w:ascii="Constantia" w:eastAsia="Constantia" w:hAnsi="Constantia" w:cs="Constantia"/>
          <w:spacing w:val="-1"/>
          <w:sz w:val="24"/>
          <w:szCs w:val="24"/>
        </w:rPr>
        <w:t>n</w:t>
      </w:r>
      <w:proofErr w:type="spellEnd"/>
      <w:r>
        <w:rPr>
          <w:rFonts w:ascii="Constantia" w:eastAsia="Constantia" w:hAnsi="Constantia" w:cs="Constantia"/>
          <w:sz w:val="24"/>
          <w:szCs w:val="24"/>
        </w:rPr>
        <w:t>/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k</w:t>
      </w:r>
      <w:r>
        <w:rPr>
          <w:rFonts w:ascii="Constantia" w:eastAsia="Constantia" w:hAnsi="Constantia" w:cs="Constantia"/>
          <w:spacing w:val="-2"/>
          <w:sz w:val="24"/>
          <w:szCs w:val="24"/>
        </w:rPr>
        <w:t>o</w:t>
      </w:r>
      <w:r>
        <w:rPr>
          <w:rFonts w:ascii="Constantia" w:eastAsia="Constantia" w:hAnsi="Constantia" w:cs="Constantia"/>
          <w:sz w:val="24"/>
          <w:szCs w:val="24"/>
        </w:rPr>
        <w:t>ta</w:t>
      </w:r>
      <w:proofErr w:type="spellEnd"/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>di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proofErr w:type="spellStart"/>
      <w:r>
        <w:rPr>
          <w:rFonts w:ascii="Constantia" w:eastAsia="Constantia" w:hAnsi="Constantia" w:cs="Constantia"/>
          <w:sz w:val="24"/>
          <w:szCs w:val="24"/>
        </w:rPr>
        <w:t>J</w:t>
      </w:r>
      <w:r>
        <w:rPr>
          <w:rFonts w:ascii="Constantia" w:eastAsia="Constantia" w:hAnsi="Constantia" w:cs="Constantia"/>
          <w:spacing w:val="-1"/>
          <w:sz w:val="24"/>
          <w:szCs w:val="24"/>
        </w:rPr>
        <w:t>a</w:t>
      </w:r>
      <w:r>
        <w:rPr>
          <w:rFonts w:ascii="Constantia" w:eastAsia="Constantia" w:hAnsi="Constantia" w:cs="Constantia"/>
          <w:sz w:val="24"/>
          <w:szCs w:val="24"/>
        </w:rPr>
        <w:t>wa</w:t>
      </w:r>
      <w:proofErr w:type="spellEnd"/>
    </w:p>
    <w:p w14:paraId="1282FDCE" w14:textId="2021333E" w:rsidR="00835BAD" w:rsidRDefault="000D278A">
      <w:pPr>
        <w:spacing w:before="31"/>
        <w:ind w:left="1420" w:right="6625"/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Barat</w:t>
      </w:r>
      <w:r>
        <w:rPr>
          <w:rFonts w:ascii="Constantia" w:eastAsia="Constantia" w:hAnsi="Constantia" w:cs="Constantia"/>
          <w:spacing w:val="-1"/>
          <w:sz w:val="24"/>
          <w:szCs w:val="24"/>
        </w:rPr>
        <w:t xml:space="preserve"> </w:t>
      </w:r>
      <w:r>
        <w:rPr>
          <w:rFonts w:ascii="Constantia" w:eastAsia="Constantia" w:hAnsi="Constantia" w:cs="Constantia"/>
          <w:sz w:val="24"/>
          <w:szCs w:val="24"/>
        </w:rPr>
        <w:t xml:space="preserve">dan DKI </w:t>
      </w:r>
      <w:r>
        <w:rPr>
          <w:rFonts w:ascii="Constantia" w:eastAsia="Constantia" w:hAnsi="Constantia" w:cs="Constantia"/>
          <w:spacing w:val="-1"/>
          <w:sz w:val="24"/>
          <w:szCs w:val="24"/>
        </w:rPr>
        <w:t>J</w:t>
      </w:r>
      <w:r>
        <w:rPr>
          <w:rFonts w:ascii="Constantia" w:eastAsia="Constantia" w:hAnsi="Constantia" w:cs="Constantia"/>
          <w:sz w:val="24"/>
          <w:szCs w:val="24"/>
        </w:rPr>
        <w:t>a</w:t>
      </w:r>
      <w:r>
        <w:rPr>
          <w:rFonts w:ascii="Constantia" w:eastAsia="Constantia" w:hAnsi="Constantia" w:cs="Constantia"/>
          <w:spacing w:val="1"/>
          <w:sz w:val="24"/>
          <w:szCs w:val="24"/>
        </w:rPr>
        <w:t>k</w:t>
      </w:r>
      <w:r>
        <w:rPr>
          <w:rFonts w:ascii="Constantia" w:eastAsia="Constantia" w:hAnsi="Constantia" w:cs="Constantia"/>
          <w:sz w:val="24"/>
          <w:szCs w:val="24"/>
        </w:rPr>
        <w:t>ar</w:t>
      </w:r>
      <w:r>
        <w:rPr>
          <w:rFonts w:ascii="Constantia" w:eastAsia="Constantia" w:hAnsi="Constantia" w:cs="Constantia"/>
          <w:spacing w:val="-2"/>
          <w:sz w:val="24"/>
          <w:szCs w:val="24"/>
        </w:rPr>
        <w:t>t</w:t>
      </w:r>
      <w:r>
        <w:rPr>
          <w:rFonts w:ascii="Constantia" w:eastAsia="Constantia" w:hAnsi="Constantia" w:cs="Constantia"/>
          <w:sz w:val="24"/>
          <w:szCs w:val="24"/>
        </w:rPr>
        <w:t>a</w:t>
      </w:r>
    </w:p>
    <w:p w14:paraId="34B7A6F1" w14:textId="14B65A59" w:rsidR="00990630" w:rsidRDefault="00990630" w:rsidP="00990630">
      <w:pPr>
        <w:spacing w:before="31"/>
        <w:ind w:right="6625"/>
        <w:jc w:val="center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noProof/>
          <w:sz w:val="24"/>
          <w:szCs w:val="24"/>
        </w:rPr>
        <w:drawing>
          <wp:inline distT="0" distB="0" distL="0" distR="0" wp14:anchorId="32B4C074" wp14:editId="21C614B9">
            <wp:extent cx="6604000" cy="37128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30">
      <w:pgSz w:w="11920" w:h="16860"/>
      <w:pgMar w:top="1000" w:right="820" w:bottom="280" w:left="700" w:header="768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8C7D3" w14:textId="77777777" w:rsidR="000D278A" w:rsidRDefault="000D278A">
      <w:r>
        <w:separator/>
      </w:r>
    </w:p>
  </w:endnote>
  <w:endnote w:type="continuationSeparator" w:id="0">
    <w:p w14:paraId="4154D4FE" w14:textId="77777777" w:rsidR="000D278A" w:rsidRDefault="000D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D1E76" w14:textId="77777777" w:rsidR="00835BAD" w:rsidRDefault="000D278A">
    <w:pPr>
      <w:spacing w:line="200" w:lineRule="exact"/>
    </w:pPr>
    <w:r>
      <w:pict w14:anchorId="25280DE0">
        <v:group id="_x0000_s2051" style="position:absolute;margin-left:42pt;margin-top:765.7pt;width:506.25pt;height:.75pt;z-index:-251659264;mso-position-horizontal-relative:page;mso-position-vertical-relative:page" coordorigin="840,15314" coordsize="10125,15">
          <v:shape id="_x0000_s2052" style="position:absolute;left:840;top:15314;width:10125;height:15" coordorigin="840,15314" coordsize="10125,15" path="m840,15329r10125,-15e" filled="f" strokecolor="#009fb8">
            <v:path arrowok="t"/>
          </v:shape>
          <w10:wrap anchorx="page" anchory="page"/>
        </v:group>
      </w:pict>
    </w:r>
    <w:r>
      <w:pict w14:anchorId="0CA9085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2pt;margin-top:770.9pt;width:161.2pt;height:14.75pt;z-index:-251658240;mso-position-horizontal-relative:page;mso-position-vertical-relative:page" filled="f" stroked="f">
          <v:textbox inset="0,0,0,0">
            <w:txbxContent>
              <w:p w14:paraId="2CA40B56" w14:textId="77777777" w:rsidR="00835BAD" w:rsidRDefault="000D278A">
                <w:pPr>
                  <w:spacing w:line="260" w:lineRule="exact"/>
                  <w:ind w:left="20" w:right="-38"/>
                  <w:rPr>
                    <w:rFonts w:ascii="Constantia" w:eastAsia="Constantia" w:hAnsi="Constantia" w:cs="Constantia"/>
                    <w:sz w:val="24"/>
                    <w:szCs w:val="24"/>
                  </w:rPr>
                </w:pP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p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k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G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4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o</w:t>
                </w:r>
                <w:proofErr w:type="spellEnd"/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g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 xml:space="preserve">e  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9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M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8D9BAE"/>
                    <w:sz w:val="24"/>
                    <w:szCs w:val="24"/>
                  </w:rPr>
                  <w:t xml:space="preserve">p  </w:t>
                </w:r>
                <w:r>
                  <w:rPr>
                    <w:rFonts w:ascii="Arial Narrow" w:eastAsia="Arial Narrow" w:hAnsi="Arial Narrow" w:cs="Arial Narrow"/>
                    <w:color w:val="8D9BAE"/>
                    <w:spacing w:val="20"/>
                    <w:sz w:val="24"/>
                    <w:szCs w:val="24"/>
                  </w:rPr>
                  <w:t xml:space="preserve"> </w:t>
                </w:r>
                <w:r>
                  <w:rPr>
                    <w:rFonts w:ascii="Constantia" w:eastAsia="Constantia" w:hAnsi="Constantia" w:cs="Constantia"/>
                    <w:color w:val="8D9BAE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BB1D3C3">
        <v:shape id="_x0000_s2049" type="#_x0000_t202" style="position:absolute;margin-left:440.85pt;margin-top:771.65pt;width:25.95pt;height:14pt;z-index:-251657216;mso-position-horizontal-relative:page;mso-position-vertical-relative:page" filled="f" stroked="f">
          <v:textbox inset="0,0,0,0">
            <w:txbxContent>
              <w:p w14:paraId="223B30A0" w14:textId="77777777" w:rsidR="00835BAD" w:rsidRDefault="000D278A">
                <w:pPr>
                  <w:spacing w:line="260" w:lineRule="exact"/>
                  <w:ind w:left="40" w:right="-36"/>
                  <w:rPr>
                    <w:rFonts w:ascii="Constantia" w:eastAsia="Constantia" w:hAnsi="Constantia" w:cs="Constant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onstantia" w:eastAsia="Constantia" w:hAnsi="Constantia" w:cs="Constantia"/>
                    <w:color w:val="394452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onstantia" w:eastAsia="Constantia" w:hAnsi="Constantia" w:cs="Constantia"/>
                    <w:color w:val="394452"/>
                    <w:position w:val="1"/>
                    <w:sz w:val="24"/>
                    <w:szCs w:val="24"/>
                  </w:rPr>
                  <w:t xml:space="preserve"> |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3F0CA" w14:textId="77777777" w:rsidR="000D278A" w:rsidRDefault="000D278A">
      <w:r>
        <w:separator/>
      </w:r>
    </w:p>
  </w:footnote>
  <w:footnote w:type="continuationSeparator" w:id="0">
    <w:p w14:paraId="37DFCBE7" w14:textId="77777777" w:rsidR="000D278A" w:rsidRDefault="000D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A3B77" w14:textId="77777777" w:rsidR="00835BAD" w:rsidRDefault="000D278A">
    <w:pPr>
      <w:spacing w:line="200" w:lineRule="exact"/>
    </w:pPr>
    <w:r>
      <w:pict w14:anchorId="2EC70C1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97.6pt;margin-top:37.4pt;width:142.1pt;height:14pt;z-index:-251660288;mso-position-horizontal-relative:page;mso-position-vertical-relative:page" filled="f" stroked="f">
          <v:textbox inset="0,0,0,0">
            <w:txbxContent>
              <w:p w14:paraId="0015B7BC" w14:textId="77777777" w:rsidR="00835BAD" w:rsidRDefault="000D278A">
                <w:pPr>
                  <w:spacing w:line="260" w:lineRule="exact"/>
                  <w:ind w:left="20" w:right="-36"/>
                  <w:rPr>
                    <w:rFonts w:ascii="Constantia" w:eastAsia="Constantia" w:hAnsi="Constantia" w:cs="Constantia"/>
                    <w:sz w:val="24"/>
                    <w:szCs w:val="24"/>
                  </w:rPr>
                </w:pPr>
                <w:proofErr w:type="spellStart"/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S</w:t>
                </w:r>
                <w:r>
                  <w:rPr>
                    <w:rFonts w:ascii="Constantia" w:eastAsia="Constantia" w:hAnsi="Constantia" w:cs="Constantia"/>
                    <w:spacing w:val="-1"/>
                    <w:position w:val="1"/>
                    <w:sz w:val="24"/>
                    <w:szCs w:val="24"/>
                    <w:u w:val="single" w:color="000000"/>
                  </w:rPr>
                  <w:t>i</w:t>
                </w:r>
                <w:r>
                  <w:rPr>
                    <w:rFonts w:ascii="Constantia" w:eastAsia="Constantia" w:hAnsi="Constantia" w:cs="Constantia"/>
                    <w:spacing w:val="1"/>
                    <w:position w:val="1"/>
                    <w:sz w:val="24"/>
                    <w:szCs w:val="24"/>
                    <w:u w:val="single" w:color="000000"/>
                  </w:rPr>
                  <w:t>s</w:t>
                </w:r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tem</w:t>
                </w:r>
                <w:proofErr w:type="spellEnd"/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 xml:space="preserve"> </w:t>
                </w:r>
                <w:proofErr w:type="spellStart"/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In</w:t>
                </w:r>
                <w:r>
                  <w:rPr>
                    <w:rFonts w:ascii="Constantia" w:eastAsia="Constantia" w:hAnsi="Constantia" w:cs="Constantia"/>
                    <w:spacing w:val="1"/>
                    <w:position w:val="1"/>
                    <w:sz w:val="24"/>
                    <w:szCs w:val="24"/>
                    <w:u w:val="single" w:color="000000"/>
                  </w:rPr>
                  <w:t>f</w:t>
                </w:r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orma</w:t>
                </w:r>
                <w:r>
                  <w:rPr>
                    <w:rFonts w:ascii="Constantia" w:eastAsia="Constantia" w:hAnsi="Constantia" w:cs="Constantia"/>
                    <w:spacing w:val="1"/>
                    <w:position w:val="1"/>
                    <w:sz w:val="24"/>
                    <w:szCs w:val="24"/>
                    <w:u w:val="single" w:color="000000"/>
                  </w:rPr>
                  <w:t>s</w:t>
                </w:r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i</w:t>
                </w:r>
                <w:proofErr w:type="spellEnd"/>
                <w:r>
                  <w:rPr>
                    <w:rFonts w:ascii="Constantia" w:eastAsia="Constantia" w:hAnsi="Constantia" w:cs="Constantia"/>
                    <w:spacing w:val="-1"/>
                    <w:position w:val="1"/>
                    <w:sz w:val="24"/>
                    <w:szCs w:val="24"/>
                    <w:u w:val="single" w:color="000000"/>
                  </w:rPr>
                  <w:t xml:space="preserve"> </w:t>
                </w:r>
                <w:proofErr w:type="spellStart"/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Geograf</w:t>
                </w:r>
                <w:r>
                  <w:rPr>
                    <w:rFonts w:ascii="Constantia" w:eastAsia="Constantia" w:hAnsi="Constantia" w:cs="Constantia"/>
                    <w:spacing w:val="-1"/>
                    <w:position w:val="1"/>
                    <w:sz w:val="24"/>
                    <w:szCs w:val="24"/>
                    <w:u w:val="single" w:color="000000"/>
                  </w:rPr>
                  <w:t>i</w:t>
                </w:r>
                <w:r>
                  <w:rPr>
                    <w:rFonts w:ascii="Constantia" w:eastAsia="Constantia" w:hAnsi="Constantia" w:cs="Constantia"/>
                    <w:position w:val="1"/>
                    <w:sz w:val="24"/>
                    <w:szCs w:val="24"/>
                    <w:u w:val="single" w:color="000000"/>
                  </w:rPr>
                  <w:t>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51AD7"/>
    <w:multiLevelType w:val="multilevel"/>
    <w:tmpl w:val="BF4447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140AAF"/>
    <w:multiLevelType w:val="hybridMultilevel"/>
    <w:tmpl w:val="3B5CBA6E"/>
    <w:lvl w:ilvl="0" w:tplc="38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2" w15:restartNumberingAfterBreak="0">
    <w:nsid w:val="6DDB4923"/>
    <w:multiLevelType w:val="hybridMultilevel"/>
    <w:tmpl w:val="CF323A48"/>
    <w:lvl w:ilvl="0" w:tplc="FF7CFBE2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38" w:hanging="360"/>
      </w:pPr>
    </w:lvl>
    <w:lvl w:ilvl="2" w:tplc="3809001B" w:tentative="1">
      <w:start w:val="1"/>
      <w:numFmt w:val="lowerRoman"/>
      <w:lvlText w:val="%3."/>
      <w:lvlJc w:val="right"/>
      <w:pPr>
        <w:ind w:left="3258" w:hanging="180"/>
      </w:pPr>
    </w:lvl>
    <w:lvl w:ilvl="3" w:tplc="3809000F" w:tentative="1">
      <w:start w:val="1"/>
      <w:numFmt w:val="decimal"/>
      <w:lvlText w:val="%4."/>
      <w:lvlJc w:val="left"/>
      <w:pPr>
        <w:ind w:left="3978" w:hanging="360"/>
      </w:pPr>
    </w:lvl>
    <w:lvl w:ilvl="4" w:tplc="38090019" w:tentative="1">
      <w:start w:val="1"/>
      <w:numFmt w:val="lowerLetter"/>
      <w:lvlText w:val="%5."/>
      <w:lvlJc w:val="left"/>
      <w:pPr>
        <w:ind w:left="4698" w:hanging="360"/>
      </w:pPr>
    </w:lvl>
    <w:lvl w:ilvl="5" w:tplc="3809001B" w:tentative="1">
      <w:start w:val="1"/>
      <w:numFmt w:val="lowerRoman"/>
      <w:lvlText w:val="%6."/>
      <w:lvlJc w:val="right"/>
      <w:pPr>
        <w:ind w:left="5418" w:hanging="180"/>
      </w:pPr>
    </w:lvl>
    <w:lvl w:ilvl="6" w:tplc="3809000F" w:tentative="1">
      <w:start w:val="1"/>
      <w:numFmt w:val="decimal"/>
      <w:lvlText w:val="%7."/>
      <w:lvlJc w:val="left"/>
      <w:pPr>
        <w:ind w:left="6138" w:hanging="360"/>
      </w:pPr>
    </w:lvl>
    <w:lvl w:ilvl="7" w:tplc="38090019" w:tentative="1">
      <w:start w:val="1"/>
      <w:numFmt w:val="lowerLetter"/>
      <w:lvlText w:val="%8."/>
      <w:lvlJc w:val="left"/>
      <w:pPr>
        <w:ind w:left="6858" w:hanging="360"/>
      </w:pPr>
    </w:lvl>
    <w:lvl w:ilvl="8" w:tplc="3809001B" w:tentative="1">
      <w:start w:val="1"/>
      <w:numFmt w:val="lowerRoman"/>
      <w:lvlText w:val="%9."/>
      <w:lvlJc w:val="right"/>
      <w:pPr>
        <w:ind w:left="75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AD"/>
    <w:rsid w:val="000D278A"/>
    <w:rsid w:val="00835BAD"/>
    <w:rsid w:val="009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F219515"/>
  <w15:docId w15:val="{AD647DD6-F9FD-4A1B-956C-838DE148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9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aps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2024-10-18T10:33:00Z</dcterms:created>
  <dcterms:modified xsi:type="dcterms:W3CDTF">2024-10-18T10:37:00Z</dcterms:modified>
</cp:coreProperties>
</file>